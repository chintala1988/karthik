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33FE" w:rsidRDefault="005D6A56" w:rsidP="00D52259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 w:rsidR="00D52259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 w:rsidR="002F640A">
        <w:rPr>
          <w:rFonts w:ascii="Arial" w:hAnsi="Arial" w:cs="Arial"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1155700" cy="1200150"/>
            <wp:effectExtent l="0" t="0" r="0" b="0"/>
            <wp:docPr id="1" name="Picture 1" descr="IMG-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38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59" w:rsidRDefault="003B33FE" w:rsidP="00D52259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D52259">
        <w:rPr>
          <w:rFonts w:ascii="Arial" w:hAnsi="Arial" w:cs="Arial"/>
          <w:color w:val="000000"/>
          <w:sz w:val="20"/>
          <w:szCs w:val="20"/>
        </w:rPr>
        <w:t xml:space="preserve"> </w:t>
      </w:r>
      <w:r w:rsidR="00D52259" w:rsidRPr="00D52259">
        <w:rPr>
          <w:rFonts w:ascii="Arial" w:hAnsi="Arial" w:cs="Arial"/>
          <w:color w:val="000000"/>
          <w:sz w:val="20"/>
          <w:szCs w:val="20"/>
        </w:rPr>
        <w:t>C.KARTHIK REDDY</w:t>
      </w:r>
      <w:r w:rsidR="00D52259" w:rsidRPr="00D52259">
        <w:rPr>
          <w:rFonts w:ascii="Arial" w:hAnsi="Arial" w:cs="Arial"/>
          <w:color w:val="000000"/>
          <w:sz w:val="20"/>
          <w:szCs w:val="20"/>
        </w:rPr>
        <w:tab/>
      </w:r>
      <w:r w:rsidR="00D52259" w:rsidRPr="00D52259">
        <w:rPr>
          <w:rFonts w:ascii="Arial" w:hAnsi="Arial" w:cs="Arial"/>
          <w:color w:val="000000"/>
          <w:sz w:val="20"/>
          <w:szCs w:val="20"/>
        </w:rPr>
        <w:tab/>
      </w:r>
      <w:r w:rsidR="00D52259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 w:rsidR="00D52259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9" w:history="1">
        <w:r w:rsidR="00D52259" w:rsidRPr="00153E1F">
          <w:rPr>
            <w:rStyle w:val="Hyperlink"/>
            <w:rFonts w:ascii="Arial" w:hAnsi="Arial" w:cs="Arial"/>
            <w:sz w:val="20"/>
            <w:szCs w:val="20"/>
          </w:rPr>
          <w:t>karthik9989@gmail.com</w:t>
        </w:r>
      </w:hyperlink>
    </w:p>
    <w:p w:rsidR="00D52259" w:rsidRPr="00D52259" w:rsidRDefault="00D52259" w:rsidP="00D52259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D52259">
        <w:rPr>
          <w:rFonts w:ascii="Arial" w:hAnsi="Arial" w:cs="Arial"/>
          <w:color w:val="000000"/>
          <w:sz w:val="20"/>
          <w:szCs w:val="20"/>
        </w:rPr>
        <w:t>+91 9052050905</w:t>
      </w:r>
    </w:p>
    <w:p w:rsidR="00D52259" w:rsidRDefault="00D52259" w:rsidP="00D52259">
      <w:pPr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D52259">
        <w:rPr>
          <w:rFonts w:ascii="Arial" w:hAnsi="Arial" w:cs="Arial"/>
          <w:color w:val="000000"/>
          <w:sz w:val="20"/>
          <w:szCs w:val="20"/>
        </w:rPr>
        <w:t>Software Engineer</w:t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</w:t>
      </w:r>
    </w:p>
    <w:p w:rsidR="005D6A56" w:rsidRPr="00836DF5" w:rsidRDefault="008A1F19">
      <w:pPr>
        <w:pStyle w:val="Normal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Summary:</w:t>
      </w:r>
      <w:r w:rsidR="00836DF5">
        <w:rPr>
          <w:rFonts w:ascii="Arial" w:eastAsia="Arial" w:hAnsi="Arial" w:cs="Arial"/>
          <w:sz w:val="20"/>
          <w:szCs w:val="20"/>
        </w:rPr>
        <w:t xml:space="preserve"> </w:t>
      </w:r>
    </w:p>
    <w:p w:rsidR="008A1F19" w:rsidRPr="005D6A56" w:rsidRDefault="005D6A56" w:rsidP="005D6A56">
      <w:pPr>
        <w:spacing w:after="113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Total </w:t>
      </w:r>
      <w:r>
        <w:rPr>
          <w:sz w:val="22"/>
        </w:rPr>
        <w:t>exper</w:t>
      </w:r>
      <w:r w:rsidR="00AA7E4F">
        <w:rPr>
          <w:sz w:val="22"/>
        </w:rPr>
        <w:t>ience 6.8</w:t>
      </w:r>
      <w:r>
        <w:rPr>
          <w:sz w:val="22"/>
        </w:rPr>
        <w:t xml:space="preserve"> years</w:t>
      </w:r>
      <w:r>
        <w:rPr>
          <w:rFonts w:ascii="Arial" w:hAnsi="Arial" w:cs="Arial"/>
          <w:sz w:val="20"/>
          <w:szCs w:val="20"/>
        </w:rPr>
        <w:t>. 1 year as Java de</w:t>
      </w:r>
      <w:r w:rsidR="00AA7E4F">
        <w:rPr>
          <w:rFonts w:ascii="Arial" w:hAnsi="Arial" w:cs="Arial"/>
          <w:sz w:val="20"/>
          <w:szCs w:val="20"/>
        </w:rPr>
        <w:t>veloper and 5.8</w:t>
      </w:r>
      <w:r>
        <w:rPr>
          <w:rFonts w:ascii="Arial" w:hAnsi="Arial" w:cs="Arial"/>
          <w:sz w:val="20"/>
          <w:szCs w:val="20"/>
        </w:rPr>
        <w:t xml:space="preserve"> years as Service Now professional (development and implementation). </w:t>
      </w:r>
    </w:p>
    <w:p w:rsidR="007356B5" w:rsidRDefault="008A1F19" w:rsidP="007356B5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in Development and Customization in Service Now.</w:t>
      </w:r>
    </w:p>
    <w:p w:rsidR="00550859" w:rsidRDefault="00D662CD" w:rsidP="0055085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 w:rsidRPr="007356B5">
        <w:rPr>
          <w:rFonts w:ascii="Arial" w:hAnsi="Arial" w:cs="Arial"/>
          <w:sz w:val="20"/>
          <w:szCs w:val="20"/>
        </w:rPr>
        <w:t>Implemented</w:t>
      </w:r>
      <w:r w:rsidRPr="007356B5">
        <w:rPr>
          <w:rFonts w:ascii="Arial" w:eastAsia="Arial" w:hAnsi="Arial" w:cs="Arial"/>
          <w:sz w:val="20"/>
          <w:szCs w:val="20"/>
        </w:rPr>
        <w:t xml:space="preserve"> </w:t>
      </w:r>
      <w:r w:rsidR="008A1F19" w:rsidRPr="007356B5">
        <w:rPr>
          <w:rFonts w:ascii="Arial" w:eastAsia="Arial" w:hAnsi="Arial" w:cs="Arial"/>
          <w:sz w:val="20"/>
          <w:szCs w:val="20"/>
        </w:rPr>
        <w:t>Service Now modules like Asset Management</w:t>
      </w:r>
      <w:r w:rsidRPr="007356B5">
        <w:rPr>
          <w:rFonts w:ascii="Arial" w:eastAsia="Arial" w:hAnsi="Arial" w:cs="Arial"/>
          <w:sz w:val="20"/>
          <w:szCs w:val="20"/>
        </w:rPr>
        <w:t xml:space="preserve">, Project </w:t>
      </w:r>
      <w:r w:rsidR="00432647" w:rsidRPr="007356B5">
        <w:rPr>
          <w:rFonts w:ascii="Arial" w:eastAsia="Arial" w:hAnsi="Arial" w:cs="Arial"/>
          <w:sz w:val="20"/>
          <w:szCs w:val="20"/>
        </w:rPr>
        <w:t xml:space="preserve">Portfolio </w:t>
      </w:r>
      <w:r w:rsidRPr="007356B5">
        <w:rPr>
          <w:rFonts w:ascii="Arial" w:eastAsia="Arial" w:hAnsi="Arial" w:cs="Arial"/>
          <w:sz w:val="20"/>
          <w:szCs w:val="20"/>
        </w:rPr>
        <w:t>Management</w:t>
      </w:r>
      <w:r w:rsidR="00432647" w:rsidRPr="007356B5">
        <w:rPr>
          <w:rFonts w:ascii="Arial" w:eastAsia="Arial" w:hAnsi="Arial" w:cs="Arial"/>
          <w:sz w:val="20"/>
          <w:szCs w:val="20"/>
        </w:rPr>
        <w:t xml:space="preserve"> (PPM), Time Card Management, Agile Development</w:t>
      </w:r>
      <w:r w:rsidR="007356B5" w:rsidRPr="007356B5">
        <w:rPr>
          <w:rFonts w:ascii="Arial" w:eastAsia="Arial" w:hAnsi="Arial" w:cs="Arial"/>
          <w:sz w:val="20"/>
          <w:szCs w:val="20"/>
        </w:rPr>
        <w:t>,</w:t>
      </w:r>
      <w:r w:rsidR="007356B5" w:rsidRPr="007356B5">
        <w:t xml:space="preserve"> </w:t>
      </w:r>
      <w:r w:rsidR="007356B5" w:rsidRPr="007356B5">
        <w:rPr>
          <w:rFonts w:ascii="Arial" w:eastAsia="Arial" w:hAnsi="Arial" w:cs="Arial"/>
          <w:sz w:val="20"/>
          <w:szCs w:val="20"/>
        </w:rPr>
        <w:t>Enterprise Release Management</w:t>
      </w:r>
      <w:r w:rsidR="00432647" w:rsidRPr="007356B5">
        <w:rPr>
          <w:rFonts w:ascii="Arial" w:eastAsia="Arial" w:hAnsi="Arial" w:cs="Arial"/>
          <w:sz w:val="20"/>
          <w:szCs w:val="20"/>
        </w:rPr>
        <w:t xml:space="preserve"> </w:t>
      </w:r>
      <w:r w:rsidR="008A1F19" w:rsidRPr="007356B5">
        <w:rPr>
          <w:rFonts w:ascii="Arial" w:eastAsia="Arial" w:hAnsi="Arial" w:cs="Arial"/>
          <w:sz w:val="20"/>
          <w:szCs w:val="20"/>
        </w:rPr>
        <w:t xml:space="preserve">and Content Management.   </w:t>
      </w:r>
    </w:p>
    <w:p w:rsidR="00550859" w:rsidRPr="00550859" w:rsidRDefault="00550859" w:rsidP="0055085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 w:rsidRPr="00550859">
        <w:rPr>
          <w:rFonts w:ascii="Arial" w:hAnsi="Arial" w:cs="Arial"/>
          <w:sz w:val="20"/>
          <w:szCs w:val="20"/>
        </w:rPr>
        <w:t>Implemented</w:t>
      </w:r>
      <w:r w:rsidRPr="00550859">
        <w:rPr>
          <w:rFonts w:ascii="Arial" w:eastAsia="Arial" w:hAnsi="Arial" w:cs="Arial"/>
          <w:sz w:val="20"/>
          <w:szCs w:val="20"/>
        </w:rPr>
        <w:t xml:space="preserve"> Service Now modules CSM like Customer Service Management and Field Service Management</w:t>
      </w:r>
      <w:r>
        <w:rPr>
          <w:rFonts w:ascii="Arial" w:eastAsia="Arial" w:hAnsi="Arial" w:cs="Arial"/>
          <w:sz w:val="20"/>
          <w:szCs w:val="20"/>
        </w:rPr>
        <w:t>.</w:t>
      </w:r>
    </w:p>
    <w:p w:rsidR="008A1F19" w:rsidRDefault="00D662CD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8A1F19">
        <w:rPr>
          <w:rFonts w:ascii="Arial" w:eastAsia="Arial" w:hAnsi="Arial" w:cs="Arial"/>
          <w:sz w:val="20"/>
          <w:szCs w:val="20"/>
        </w:rPr>
        <w:t xml:space="preserve"> ITIL presses</w:t>
      </w:r>
      <w:r>
        <w:rPr>
          <w:rFonts w:ascii="Arial" w:eastAsia="Arial" w:hAnsi="Arial" w:cs="Arial"/>
          <w:sz w:val="20"/>
          <w:szCs w:val="20"/>
        </w:rPr>
        <w:t xml:space="preserve"> like</w:t>
      </w:r>
      <w:r w:rsidR="008A1F19">
        <w:rPr>
          <w:rFonts w:ascii="Arial" w:eastAsia="Arial" w:hAnsi="Arial" w:cs="Arial"/>
          <w:sz w:val="20"/>
          <w:szCs w:val="20"/>
        </w:rPr>
        <w:t xml:space="preserve"> Incident, change, problem, </w:t>
      </w:r>
      <w:r w:rsidR="00A65C75">
        <w:rPr>
          <w:rFonts w:ascii="Arial" w:eastAsia="Arial" w:hAnsi="Arial" w:cs="Arial"/>
          <w:sz w:val="20"/>
          <w:szCs w:val="20"/>
        </w:rPr>
        <w:t>and request</w:t>
      </w:r>
      <w:r w:rsidR="008A1F19">
        <w:rPr>
          <w:rFonts w:ascii="Arial" w:eastAsia="Arial" w:hAnsi="Arial" w:cs="Arial"/>
          <w:sz w:val="20"/>
          <w:szCs w:val="20"/>
        </w:rPr>
        <w:t xml:space="preserve"> in Service Now.   </w:t>
      </w:r>
    </w:p>
    <w:p w:rsidR="00244A86" w:rsidRDefault="008A1F19" w:rsidP="00244A86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Have worked on Service Now integration using REST and SOAP.</w:t>
      </w:r>
    </w:p>
    <w:p w:rsidR="00244A86" w:rsidRPr="00244A86" w:rsidRDefault="00244A86" w:rsidP="00244A86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 w:rsidRPr="00244A86">
        <w:rPr>
          <w:rFonts w:ascii="Arial" w:eastAsia="Arial" w:hAnsi="Arial" w:cs="Arial"/>
          <w:sz w:val="20"/>
          <w:szCs w:val="20"/>
        </w:rPr>
        <w:t xml:space="preserve">Worked on the </w:t>
      </w:r>
      <w:r w:rsidR="007356B5">
        <w:rPr>
          <w:rStyle w:val="ph"/>
          <w:rFonts w:ascii="Source Sans Pro" w:hAnsi="Source Sans Pro"/>
          <w:color w:val="161B1C"/>
          <w:shd w:val="clear" w:color="auto" w:fill="FFFFFF"/>
        </w:rPr>
        <w:t xml:space="preserve">Performance </w:t>
      </w:r>
      <w:r w:rsidR="00ED3CD3">
        <w:rPr>
          <w:rStyle w:val="ph"/>
          <w:rFonts w:ascii="Source Sans Pro" w:hAnsi="Source Sans Pro"/>
          <w:color w:val="161B1C"/>
          <w:shd w:val="clear" w:color="auto" w:fill="FFFFFF"/>
        </w:rPr>
        <w:t xml:space="preserve">Analytics </w:t>
      </w:r>
      <w:r w:rsidR="00ED3CD3">
        <w:rPr>
          <w:rStyle w:val="ph"/>
          <w:rFonts w:ascii="Source Sans Pro" w:hAnsi="Source Sans Pro" w:hint="eastAsia"/>
          <w:color w:val="161B1C"/>
          <w:shd w:val="clear" w:color="auto" w:fill="FFFFFF"/>
        </w:rPr>
        <w:t>(</w:t>
      </w:r>
      <w:r w:rsidR="007356B5">
        <w:rPr>
          <w:rStyle w:val="ph"/>
          <w:rFonts w:ascii="Source Sans Pro" w:hAnsi="Source Sans Pro"/>
          <w:color w:val="161B1C"/>
          <w:shd w:val="clear" w:color="auto" w:fill="FFFFFF"/>
        </w:rPr>
        <w:t>PA)</w:t>
      </w:r>
      <w:r w:rsidR="007356B5">
        <w:rPr>
          <w:rFonts w:ascii="Source Sans Pro" w:hAnsi="Source Sans Pro"/>
          <w:color w:val="161B1C"/>
          <w:shd w:val="clear" w:color="auto" w:fill="FFFFFF"/>
        </w:rPr>
        <w:t xml:space="preserve"> and </w:t>
      </w:r>
      <w:r w:rsidR="00ED3CD3">
        <w:rPr>
          <w:rFonts w:ascii="Source Sans Pro" w:hAnsi="Source Sans Pro"/>
          <w:color w:val="161B1C"/>
          <w:shd w:val="clear" w:color="auto" w:fill="FFFFFF"/>
        </w:rPr>
        <w:t>Reporting</w:t>
      </w:r>
      <w:r w:rsidR="00ED3CD3" w:rsidRPr="00244A86">
        <w:rPr>
          <w:rFonts w:ascii="Arial" w:eastAsia="Arial" w:hAnsi="Arial" w:cs="Arial"/>
          <w:sz w:val="20"/>
          <w:szCs w:val="20"/>
        </w:rPr>
        <w:t>.</w:t>
      </w:r>
    </w:p>
    <w:p w:rsidR="008A1F19" w:rsidRDefault="008A1F1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on Service Now SCCM and Orchestration integration</w:t>
      </w:r>
    </w:p>
    <w:p w:rsidR="008A1F19" w:rsidRDefault="008A1F1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with servers like Tomcat Web server and MID server in service now.</w:t>
      </w:r>
    </w:p>
    <w:p w:rsidR="008A1F19" w:rsidRDefault="008A1F1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Experienced in Development of UI using JavaScript MVC model, Ajax, HTML, CSS, Bootstrap, </w:t>
      </w:r>
      <w:proofErr w:type="spellStart"/>
      <w:r w:rsidR="00541AB2">
        <w:rPr>
          <w:rFonts w:ascii="Arial" w:eastAsia="Verdana" w:hAnsi="Arial" w:cs="Arial"/>
          <w:sz w:val="20"/>
          <w:szCs w:val="20"/>
        </w:rPr>
        <w:t>A</w:t>
      </w:r>
      <w:r w:rsidR="00541AB2" w:rsidRPr="00ED3CD3">
        <w:rPr>
          <w:rFonts w:ascii="Arial" w:eastAsia="Verdana" w:hAnsi="Arial" w:cs="Arial"/>
          <w:sz w:val="20"/>
          <w:szCs w:val="20"/>
        </w:rPr>
        <w:t>ngularjs</w:t>
      </w:r>
      <w:proofErr w:type="spellEnd"/>
      <w:r w:rsidR="00541AB2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Glide and jelly.</w:t>
      </w:r>
    </w:p>
    <w:p w:rsidR="008A1F19" w:rsidRDefault="008A1F1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Ability to learn quickly and applying on new technologies.</w:t>
      </w:r>
    </w:p>
    <w:p w:rsidR="008A1F19" w:rsidRDefault="008A1F19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Hard working and taking up the challenges with both individual contribution as well as  team work</w:t>
      </w:r>
    </w:p>
    <w:p w:rsidR="008A1F19" w:rsidRPr="001C24B8" w:rsidRDefault="001C24B8" w:rsidP="001C24B8">
      <w:pPr>
        <w:pStyle w:val="Normal1"/>
        <w:numPr>
          <w:ilvl w:val="0"/>
          <w:numId w:val="6"/>
        </w:numPr>
        <w:ind w:left="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Good technical, </w:t>
      </w:r>
      <w:r w:rsidR="008A1F19">
        <w:rPr>
          <w:rFonts w:ascii="Arial" w:eastAsia="Arial" w:hAnsi="Arial" w:cs="Arial"/>
          <w:sz w:val="20"/>
          <w:szCs w:val="20"/>
        </w:rPr>
        <w:t>analyzing capabilities</w:t>
      </w:r>
      <w:r>
        <w:rPr>
          <w:rFonts w:ascii="Arial" w:eastAsia="Arial" w:hAnsi="Arial" w:cs="Arial"/>
          <w:sz w:val="20"/>
          <w:szCs w:val="20"/>
        </w:rPr>
        <w:t>. T</w:t>
      </w:r>
      <w:r w:rsidRPr="001C24B8">
        <w:rPr>
          <w:rFonts w:ascii="Arial" w:eastAsia="Arial" w:hAnsi="Arial" w:cs="Arial"/>
          <w:sz w:val="20"/>
          <w:szCs w:val="20"/>
        </w:rPr>
        <w:t>eam</w:t>
      </w:r>
      <w:r w:rsidR="008A1F19" w:rsidRPr="001C24B8">
        <w:rPr>
          <w:rFonts w:ascii="Arial" w:eastAsia="Arial" w:hAnsi="Arial" w:cs="Arial"/>
          <w:sz w:val="20"/>
          <w:szCs w:val="20"/>
        </w:rPr>
        <w:t xml:space="preserve"> player and self-confidence.</w:t>
      </w:r>
    </w:p>
    <w:p w:rsidR="008A1F19" w:rsidRDefault="008A1F19">
      <w:pPr>
        <w:jc w:val="both"/>
        <w:rPr>
          <w:rFonts w:ascii="Arial" w:hAnsi="Arial" w:cs="Arial"/>
          <w:sz w:val="20"/>
          <w:szCs w:val="20"/>
        </w:rPr>
      </w:pPr>
    </w:p>
    <w:p w:rsidR="008A1F19" w:rsidRDefault="008A1F1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Educational Qualification: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8A1F19" w:rsidRDefault="008A1F19">
      <w:pPr>
        <w:spacing w:after="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 Tech in Information Technology</w:t>
      </w:r>
      <w:r>
        <w:rPr>
          <w:rFonts w:ascii="Arial" w:hAnsi="Arial" w:cs="Arial"/>
          <w:bCs/>
          <w:sz w:val="20"/>
          <w:szCs w:val="20"/>
        </w:rPr>
        <w:t xml:space="preserve">, from Jawaharlal Nehru Technological University, Hyderabad (A.P.) 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</w:p>
    <w:p w:rsidR="009426E7" w:rsidRPr="00AA7E4F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Technical Expertise:</w:t>
      </w:r>
      <w:r w:rsidR="00AA7E4F">
        <w:rPr>
          <w:rFonts w:ascii="Arial" w:hAnsi="Arial" w:cs="Arial"/>
          <w:sz w:val="20"/>
          <w:szCs w:val="20"/>
        </w:rPr>
        <w:t xml:space="preserve"> </w:t>
      </w:r>
    </w:p>
    <w:p w:rsidR="008A1F19" w:rsidRDefault="008A1F19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t>Programming Language</w:t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  <w:t xml:space="preserve">:  </w:t>
      </w:r>
      <w:r>
        <w:rPr>
          <w:rFonts w:ascii="Arial" w:eastAsia="Verdana" w:hAnsi="Arial" w:cs="Arial"/>
          <w:sz w:val="20"/>
          <w:szCs w:val="20"/>
        </w:rPr>
        <w:t>Java</w:t>
      </w:r>
    </w:p>
    <w:p w:rsidR="008A1F19" w:rsidRDefault="008A1F19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t>Certification</w:t>
      </w:r>
      <w:r>
        <w:rPr>
          <w:rFonts w:ascii="Arial" w:eastAsia="Verdana" w:hAnsi="Arial" w:cs="Arial"/>
          <w:sz w:val="20"/>
          <w:szCs w:val="20"/>
        </w:rPr>
        <w:t xml:space="preserve">      </w:t>
      </w:r>
      <w:r w:rsidR="00A65C75">
        <w:rPr>
          <w:rFonts w:ascii="Arial" w:eastAsia="Verdana" w:hAnsi="Arial" w:cs="Arial"/>
          <w:sz w:val="20"/>
          <w:szCs w:val="20"/>
        </w:rPr>
        <w:t xml:space="preserve">                            </w:t>
      </w:r>
      <w:r w:rsidR="00EB1DF7">
        <w:rPr>
          <w:rFonts w:ascii="Arial" w:eastAsia="Verdana" w:hAnsi="Arial" w:cs="Arial"/>
          <w:sz w:val="20"/>
          <w:szCs w:val="20"/>
        </w:rPr>
        <w:t xml:space="preserve">   </w:t>
      </w:r>
      <w:r w:rsidR="00A65C75">
        <w:rPr>
          <w:rFonts w:ascii="Arial" w:eastAsia="Verdana" w:hAnsi="Arial" w:cs="Arial"/>
          <w:sz w:val="20"/>
          <w:szCs w:val="20"/>
        </w:rPr>
        <w:t xml:space="preserve"> </w:t>
      </w:r>
      <w:r>
        <w:rPr>
          <w:rFonts w:ascii="Arial" w:eastAsia="Verdana" w:hAnsi="Arial" w:cs="Arial"/>
          <w:b/>
          <w:bCs/>
          <w:sz w:val="20"/>
          <w:szCs w:val="20"/>
        </w:rPr>
        <w:t xml:space="preserve">: </w:t>
      </w:r>
      <w:r w:rsidR="00A65C75" w:rsidRPr="00A65C75">
        <w:rPr>
          <w:rFonts w:ascii="Arial" w:eastAsia="Verdana" w:hAnsi="Arial" w:cs="Arial"/>
          <w:bCs/>
          <w:sz w:val="20"/>
          <w:szCs w:val="20"/>
        </w:rPr>
        <w:t>Service now System administrator</w:t>
      </w:r>
      <w:r w:rsidR="00A65C75">
        <w:rPr>
          <w:rFonts w:ascii="Arial" w:eastAsia="Verdana" w:hAnsi="Arial" w:cs="Arial"/>
          <w:b/>
          <w:bCs/>
          <w:sz w:val="20"/>
          <w:szCs w:val="20"/>
        </w:rPr>
        <w:t xml:space="preserve"> ,</w:t>
      </w:r>
      <w:proofErr w:type="spellStart"/>
      <w:r>
        <w:rPr>
          <w:rFonts w:ascii="Arial" w:eastAsia="Verdana" w:hAnsi="Arial" w:cs="Arial"/>
          <w:sz w:val="20"/>
          <w:szCs w:val="20"/>
        </w:rPr>
        <w:t>Mongodb</w:t>
      </w:r>
      <w:proofErr w:type="spellEnd"/>
      <w:r>
        <w:rPr>
          <w:rFonts w:ascii="Arial" w:eastAsia="Verdana" w:hAnsi="Arial" w:cs="Arial"/>
          <w:sz w:val="20"/>
          <w:szCs w:val="20"/>
        </w:rPr>
        <w:t xml:space="preserve"> certified </w:t>
      </w:r>
    </w:p>
    <w:p w:rsidR="00F91972" w:rsidRDefault="008A1F19" w:rsidP="00F91972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t>J2EE Technologies</w:t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  <w:t xml:space="preserve">:  </w:t>
      </w:r>
      <w:r>
        <w:rPr>
          <w:rFonts w:ascii="Arial" w:eastAsia="Verdana" w:hAnsi="Arial" w:cs="Arial"/>
          <w:sz w:val="20"/>
          <w:szCs w:val="20"/>
        </w:rPr>
        <w:t>JSP, Servlets, JDBC</w:t>
      </w:r>
    </w:p>
    <w:p w:rsidR="008A1F19" w:rsidRPr="005D6A56" w:rsidRDefault="008A1F19" w:rsidP="005D6A56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eastAsia="Verdana" w:hAnsi="Arial" w:cs="Arial"/>
          <w:b/>
          <w:bCs/>
          <w:sz w:val="20"/>
          <w:szCs w:val="20"/>
        </w:rPr>
      </w:pPr>
      <w:r w:rsidRPr="00F91972">
        <w:rPr>
          <w:rFonts w:ascii="Arial" w:eastAsia="Verdana" w:hAnsi="Arial" w:cs="Arial"/>
          <w:b/>
          <w:bCs/>
          <w:sz w:val="20"/>
          <w:szCs w:val="20"/>
        </w:rPr>
        <w:t>Web Technologies</w:t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  <w:t xml:space="preserve">:  </w:t>
      </w:r>
      <w:r w:rsidRPr="00F91972">
        <w:rPr>
          <w:rFonts w:ascii="Arial" w:eastAsia="Verdana" w:hAnsi="Arial" w:cs="Arial"/>
          <w:bCs/>
          <w:sz w:val="20"/>
          <w:szCs w:val="20"/>
        </w:rPr>
        <w:t>H</w:t>
      </w:r>
      <w:r w:rsidRPr="00F91972">
        <w:rPr>
          <w:rFonts w:ascii="Arial" w:eastAsia="Verdana" w:hAnsi="Arial" w:cs="Arial"/>
          <w:sz w:val="20"/>
          <w:szCs w:val="20"/>
        </w:rPr>
        <w:t>TML5, CSS3, JavaScript, Ajax,</w:t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</w:r>
      <w:r w:rsidRPr="00F91972">
        <w:rPr>
          <w:rFonts w:ascii="Arial" w:eastAsia="Verdana" w:hAnsi="Arial" w:cs="Arial"/>
          <w:b/>
          <w:bCs/>
          <w:sz w:val="20"/>
          <w:szCs w:val="20"/>
        </w:rPr>
        <w:tab/>
        <w:t xml:space="preserve"> </w:t>
      </w:r>
      <w:r w:rsidRPr="00F91972">
        <w:rPr>
          <w:rFonts w:ascii="Arial" w:eastAsia="Verdana" w:hAnsi="Arial" w:cs="Arial"/>
          <w:sz w:val="20"/>
          <w:szCs w:val="20"/>
        </w:rPr>
        <w:t xml:space="preserve">  Bootstrap,</w:t>
      </w:r>
      <w:r w:rsidR="00ED3CD3" w:rsidRPr="00ED3CD3">
        <w:t xml:space="preserve"> </w:t>
      </w:r>
      <w:proofErr w:type="spellStart"/>
      <w:r w:rsidR="00ED3CD3" w:rsidRPr="00F91972">
        <w:rPr>
          <w:rFonts w:ascii="Arial" w:eastAsia="Verdana" w:hAnsi="Arial" w:cs="Arial"/>
          <w:sz w:val="20"/>
          <w:szCs w:val="20"/>
        </w:rPr>
        <w:t>Angularjs</w:t>
      </w:r>
      <w:proofErr w:type="spellEnd"/>
      <w:r w:rsidR="00ED3CD3" w:rsidRPr="00F91972">
        <w:rPr>
          <w:rFonts w:ascii="Arial" w:eastAsia="Verdana" w:hAnsi="Arial" w:cs="Arial"/>
          <w:sz w:val="20"/>
          <w:szCs w:val="20"/>
        </w:rPr>
        <w:t>,</w:t>
      </w:r>
      <w:r w:rsidRPr="00F91972">
        <w:rPr>
          <w:rFonts w:ascii="Arial" w:eastAsia="Verdana" w:hAnsi="Arial" w:cs="Arial"/>
          <w:sz w:val="20"/>
          <w:szCs w:val="20"/>
        </w:rPr>
        <w:t xml:space="preserve"> </w:t>
      </w:r>
      <w:r w:rsidRPr="00F91972">
        <w:rPr>
          <w:rFonts w:ascii="Arial" w:hAnsi="Arial" w:cs="Arial"/>
          <w:sz w:val="20"/>
          <w:szCs w:val="20"/>
        </w:rPr>
        <w:t>Glide and jelly.</w:t>
      </w:r>
    </w:p>
    <w:p w:rsidR="00364EB8" w:rsidRPr="0007318F" w:rsidRDefault="00ED3CD3" w:rsidP="0007318F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eastAsia="Verdana" w:hAnsi="Arial" w:cs="Arial"/>
          <w:b/>
          <w:bCs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</w:rPr>
        <w:t>Servers</w:t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</w:r>
      <w:r>
        <w:rPr>
          <w:rFonts w:ascii="Arial" w:eastAsia="Verdana" w:hAnsi="Arial" w:cs="Arial"/>
          <w:b/>
          <w:bCs/>
          <w:sz w:val="20"/>
          <w:szCs w:val="20"/>
        </w:rPr>
        <w:tab/>
        <w:t xml:space="preserve">: </w:t>
      </w:r>
      <w:r w:rsidR="008A1F19">
        <w:rPr>
          <w:rFonts w:ascii="Arial" w:eastAsia="Verdana" w:hAnsi="Arial" w:cs="Arial"/>
          <w:sz w:val="20"/>
          <w:szCs w:val="20"/>
        </w:rPr>
        <w:t>Tc Server, Service now MID Server.</w:t>
      </w:r>
      <w:r w:rsidR="008A1F19" w:rsidRPr="0007318F">
        <w:rPr>
          <w:rFonts w:ascii="Arial" w:eastAsia="Verdana" w:hAnsi="Arial" w:cs="Arial"/>
          <w:b/>
          <w:bCs/>
          <w:sz w:val="20"/>
          <w:szCs w:val="20"/>
        </w:rPr>
        <w:t xml:space="preserve"> </w:t>
      </w:r>
    </w:p>
    <w:p w:rsidR="008A1F19" w:rsidRDefault="008A1F19">
      <w:pPr>
        <w:widowControl/>
        <w:numPr>
          <w:ilvl w:val="0"/>
          <w:numId w:val="3"/>
        </w:numPr>
        <w:autoSpaceDE/>
        <w:spacing w:before="80"/>
        <w:ind w:hanging="360"/>
        <w:jc w:val="both"/>
        <w:rPr>
          <w:rFonts w:ascii="Arial" w:hAnsi="Arial" w:cs="Arial"/>
        </w:rPr>
      </w:pPr>
      <w:r>
        <w:rPr>
          <w:rFonts w:ascii="Arial" w:eastAsia="Verdana" w:hAnsi="Arial" w:cs="Arial"/>
          <w:b/>
          <w:bCs/>
          <w:sz w:val="20"/>
          <w:szCs w:val="20"/>
        </w:rPr>
        <w:t>Tools</w:t>
      </w:r>
      <w:r>
        <w:rPr>
          <w:rFonts w:ascii="Arial" w:eastAsia="Verdana" w:hAnsi="Arial" w:cs="Arial"/>
          <w:b/>
          <w:bCs/>
          <w:sz w:val="20"/>
          <w:szCs w:val="20"/>
        </w:rPr>
        <w:tab/>
        <w:t xml:space="preserve">                                       : </w:t>
      </w:r>
      <w:r>
        <w:rPr>
          <w:rFonts w:ascii="Arial" w:eastAsia="Verdana" w:hAnsi="Arial" w:cs="Arial"/>
          <w:sz w:val="20"/>
          <w:szCs w:val="20"/>
        </w:rPr>
        <w:t>Service now</w:t>
      </w:r>
    </w:p>
    <w:p w:rsidR="008A1F19" w:rsidRDefault="008A1F19">
      <w:pPr>
        <w:widowControl/>
        <w:autoSpaceDE/>
        <w:spacing w:before="8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A730CC" w:rsidRPr="00A93447" w:rsidRDefault="008A1F19" w:rsidP="00A9344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Work Experience:</w:t>
      </w:r>
      <w:r w:rsidR="00A93447">
        <w:rPr>
          <w:rFonts w:ascii="Arial" w:hAnsi="Arial" w:cs="Arial"/>
          <w:bCs/>
          <w:sz w:val="20"/>
          <w:szCs w:val="20"/>
        </w:rPr>
        <w:t xml:space="preserve"> </w:t>
      </w:r>
      <w:r w:rsidR="00A93447">
        <w:rPr>
          <w:rFonts w:ascii="Arial" w:eastAsia="Verdana" w:hAnsi="Arial" w:cs="Arial"/>
          <w:sz w:val="20"/>
          <w:szCs w:val="20"/>
        </w:rPr>
        <w:t xml:space="preserve">    </w:t>
      </w:r>
    </w:p>
    <w:p w:rsidR="00A93447" w:rsidRPr="009B169D" w:rsidRDefault="00A93447" w:rsidP="009B169D">
      <w:pPr>
        <w:pStyle w:val="ListParagraph"/>
        <w:numPr>
          <w:ilvl w:val="0"/>
          <w:numId w:val="26"/>
        </w:numPr>
        <w:tabs>
          <w:tab w:val="left" w:pos="360"/>
        </w:tabs>
        <w:spacing w:before="80"/>
        <w:jc w:val="both"/>
        <w:rPr>
          <w:rFonts w:ascii="Arial" w:eastAsia="Verdana" w:hAnsi="Arial" w:cs="Arial"/>
          <w:sz w:val="20"/>
        </w:rPr>
      </w:pPr>
      <w:r w:rsidRPr="009B169D">
        <w:rPr>
          <w:rFonts w:ascii="Arial" w:eastAsia="Verdana" w:hAnsi="Arial" w:cs="Arial"/>
          <w:sz w:val="20"/>
        </w:rPr>
        <w:t xml:space="preserve">Currently Working as Consultant in </w:t>
      </w:r>
      <w:r w:rsidR="005B756C" w:rsidRPr="009B169D">
        <w:rPr>
          <w:rFonts w:ascii="Arial" w:eastAsia="Verdana" w:hAnsi="Arial" w:cs="Arial"/>
          <w:b/>
          <w:bCs/>
          <w:sz w:val="20"/>
        </w:rPr>
        <w:t>N</w:t>
      </w:r>
      <w:r w:rsidR="00AB4D67" w:rsidRPr="009B169D">
        <w:rPr>
          <w:rFonts w:ascii="Arial" w:eastAsia="Verdana" w:hAnsi="Arial" w:cs="Arial"/>
          <w:b/>
          <w:bCs/>
          <w:sz w:val="20"/>
        </w:rPr>
        <w:t xml:space="preserve">ovartis healthcare </w:t>
      </w:r>
      <w:proofErr w:type="spellStart"/>
      <w:r w:rsidR="00AB4D67" w:rsidRPr="009B169D">
        <w:rPr>
          <w:rFonts w:ascii="Arial" w:eastAsia="Verdana" w:hAnsi="Arial" w:cs="Arial"/>
          <w:b/>
          <w:bCs/>
          <w:sz w:val="20"/>
        </w:rPr>
        <w:t>pvt.</w:t>
      </w:r>
      <w:proofErr w:type="spellEnd"/>
      <w:r w:rsidR="00AB4D67" w:rsidRPr="009B169D">
        <w:rPr>
          <w:rFonts w:ascii="Arial" w:eastAsia="Verdana" w:hAnsi="Arial" w:cs="Arial"/>
          <w:b/>
          <w:bCs/>
          <w:sz w:val="20"/>
        </w:rPr>
        <w:t xml:space="preserve"> </w:t>
      </w:r>
      <w:proofErr w:type="gramStart"/>
      <w:r w:rsidR="00AB4D67" w:rsidRPr="009B169D">
        <w:rPr>
          <w:rFonts w:ascii="Arial" w:eastAsia="Verdana" w:hAnsi="Arial" w:cs="Arial"/>
          <w:b/>
          <w:bCs/>
          <w:sz w:val="20"/>
        </w:rPr>
        <w:t>ltd</w:t>
      </w:r>
      <w:proofErr w:type="gramEnd"/>
      <w:r w:rsidRPr="009B169D">
        <w:rPr>
          <w:rFonts w:ascii="Arial" w:eastAsia="Verdana" w:hAnsi="Arial" w:cs="Arial"/>
          <w:b/>
          <w:bCs/>
          <w:sz w:val="20"/>
        </w:rPr>
        <w:t>, Hyderabad</w:t>
      </w:r>
      <w:r w:rsidRPr="009B169D">
        <w:rPr>
          <w:rFonts w:ascii="Arial" w:eastAsia="Verdana" w:hAnsi="Arial" w:cs="Arial"/>
          <w:sz w:val="20"/>
        </w:rPr>
        <w:t xml:space="preserve"> from </w:t>
      </w:r>
      <w:r w:rsidRPr="009B169D">
        <w:rPr>
          <w:rFonts w:ascii="Arial" w:eastAsia="Verdana" w:hAnsi="Arial" w:cs="Arial"/>
          <w:b/>
          <w:bCs/>
          <w:sz w:val="20"/>
        </w:rPr>
        <w:t>May, 2019</w:t>
      </w:r>
      <w:r w:rsidRPr="009B169D">
        <w:rPr>
          <w:rFonts w:ascii="Arial" w:eastAsia="Verdana" w:hAnsi="Arial" w:cs="Arial"/>
          <w:sz w:val="20"/>
        </w:rPr>
        <w:t xml:space="preserve"> to </w:t>
      </w:r>
      <w:r w:rsidRPr="009B169D">
        <w:rPr>
          <w:rFonts w:ascii="Arial" w:eastAsia="Verdana" w:hAnsi="Arial" w:cs="Arial"/>
          <w:b/>
          <w:sz w:val="20"/>
        </w:rPr>
        <w:t>till date.</w:t>
      </w:r>
    </w:p>
    <w:p w:rsidR="00A93447" w:rsidRPr="009B169D" w:rsidRDefault="00A93447" w:rsidP="009B169D">
      <w:pPr>
        <w:pStyle w:val="ListParagraph"/>
        <w:numPr>
          <w:ilvl w:val="0"/>
          <w:numId w:val="26"/>
        </w:numPr>
        <w:tabs>
          <w:tab w:val="left" w:pos="360"/>
        </w:tabs>
        <w:spacing w:before="80"/>
        <w:jc w:val="both"/>
        <w:rPr>
          <w:rFonts w:ascii="Arial" w:eastAsia="Verdana" w:hAnsi="Arial" w:cs="Arial"/>
          <w:sz w:val="20"/>
        </w:rPr>
      </w:pPr>
      <w:r w:rsidRPr="009B169D">
        <w:rPr>
          <w:rFonts w:ascii="Arial" w:eastAsia="Verdana" w:hAnsi="Arial" w:cs="Arial"/>
          <w:sz w:val="20"/>
        </w:rPr>
        <w:t xml:space="preserve">Worked as Associate Consultant in </w:t>
      </w:r>
      <w:r w:rsidRPr="009B169D">
        <w:rPr>
          <w:rFonts w:ascii="Arial" w:eastAsia="Verdana" w:hAnsi="Arial" w:cs="Arial"/>
          <w:b/>
          <w:bCs/>
          <w:sz w:val="20"/>
        </w:rPr>
        <w:t xml:space="preserve">Wipro </w:t>
      </w:r>
      <w:proofErr w:type="spellStart"/>
      <w:r w:rsidRPr="009B169D">
        <w:rPr>
          <w:rFonts w:ascii="Arial" w:eastAsia="Verdana" w:hAnsi="Arial" w:cs="Arial"/>
          <w:b/>
          <w:bCs/>
          <w:sz w:val="20"/>
        </w:rPr>
        <w:t>Pvt</w:t>
      </w:r>
      <w:proofErr w:type="spellEnd"/>
      <w:r w:rsidRPr="009B169D">
        <w:rPr>
          <w:rFonts w:ascii="Arial" w:eastAsia="Verdana" w:hAnsi="Arial" w:cs="Arial"/>
          <w:b/>
          <w:bCs/>
          <w:sz w:val="20"/>
        </w:rPr>
        <w:t xml:space="preserve"> Ltd, Hyderabad</w:t>
      </w:r>
      <w:r w:rsidRPr="009B169D">
        <w:rPr>
          <w:rFonts w:ascii="Arial" w:eastAsia="Verdana" w:hAnsi="Arial" w:cs="Arial"/>
          <w:sz w:val="20"/>
        </w:rPr>
        <w:t xml:space="preserve"> from </w:t>
      </w:r>
      <w:proofErr w:type="gramStart"/>
      <w:r w:rsidRPr="009B169D">
        <w:rPr>
          <w:rFonts w:ascii="Arial" w:eastAsia="Verdana" w:hAnsi="Arial" w:cs="Arial"/>
          <w:b/>
          <w:bCs/>
          <w:sz w:val="20"/>
        </w:rPr>
        <w:t>Jun,</w:t>
      </w:r>
      <w:proofErr w:type="gramEnd"/>
      <w:r w:rsidRPr="009B169D">
        <w:rPr>
          <w:rFonts w:ascii="Arial" w:eastAsia="Verdana" w:hAnsi="Arial" w:cs="Arial"/>
          <w:b/>
          <w:bCs/>
          <w:sz w:val="20"/>
        </w:rPr>
        <w:t xml:space="preserve"> 2017</w:t>
      </w:r>
      <w:r w:rsidRPr="009B169D">
        <w:rPr>
          <w:rFonts w:ascii="Arial" w:eastAsia="Verdana" w:hAnsi="Arial" w:cs="Arial"/>
          <w:sz w:val="20"/>
        </w:rPr>
        <w:t xml:space="preserve"> to </w:t>
      </w:r>
      <w:r w:rsidRPr="009B169D">
        <w:rPr>
          <w:rFonts w:ascii="Arial" w:eastAsia="Verdana" w:hAnsi="Arial" w:cs="Arial"/>
          <w:b/>
          <w:sz w:val="20"/>
        </w:rPr>
        <w:t>Apr, 2018.</w:t>
      </w:r>
    </w:p>
    <w:p w:rsidR="00DE282C" w:rsidRPr="009B169D" w:rsidRDefault="00DE282C" w:rsidP="009B169D">
      <w:pPr>
        <w:pStyle w:val="ListParagraph"/>
        <w:numPr>
          <w:ilvl w:val="0"/>
          <w:numId w:val="26"/>
        </w:numPr>
        <w:tabs>
          <w:tab w:val="left" w:pos="360"/>
        </w:tabs>
        <w:spacing w:before="80"/>
        <w:jc w:val="both"/>
        <w:rPr>
          <w:rFonts w:ascii="Arial" w:eastAsia="Verdana" w:hAnsi="Arial" w:cs="Arial"/>
          <w:sz w:val="20"/>
        </w:rPr>
      </w:pPr>
      <w:r w:rsidRPr="009B169D">
        <w:rPr>
          <w:rFonts w:ascii="Arial" w:eastAsia="Verdana" w:hAnsi="Arial" w:cs="Arial"/>
          <w:sz w:val="20"/>
        </w:rPr>
        <w:t xml:space="preserve">Worked as Lead Associate in </w:t>
      </w:r>
      <w:proofErr w:type="spellStart"/>
      <w:r w:rsidRPr="009B169D">
        <w:rPr>
          <w:rFonts w:ascii="Arial" w:eastAsia="Verdana" w:hAnsi="Arial" w:cs="Arial"/>
          <w:b/>
          <w:bCs/>
          <w:sz w:val="20"/>
        </w:rPr>
        <w:t>Genpact</w:t>
      </w:r>
      <w:proofErr w:type="spellEnd"/>
      <w:r w:rsidRPr="009B169D">
        <w:rPr>
          <w:rFonts w:ascii="Arial" w:eastAsia="Verdana" w:hAnsi="Arial" w:cs="Arial"/>
          <w:b/>
          <w:bCs/>
          <w:sz w:val="20"/>
        </w:rPr>
        <w:t xml:space="preserve"> </w:t>
      </w:r>
      <w:proofErr w:type="spellStart"/>
      <w:r w:rsidRPr="009B169D">
        <w:rPr>
          <w:rFonts w:ascii="Arial" w:eastAsia="Verdana" w:hAnsi="Arial" w:cs="Arial"/>
          <w:b/>
          <w:bCs/>
          <w:sz w:val="20"/>
        </w:rPr>
        <w:t>Pvt</w:t>
      </w:r>
      <w:proofErr w:type="spellEnd"/>
      <w:r w:rsidRPr="009B169D">
        <w:rPr>
          <w:rFonts w:ascii="Arial" w:eastAsia="Verdana" w:hAnsi="Arial" w:cs="Arial"/>
          <w:b/>
          <w:bCs/>
          <w:sz w:val="20"/>
        </w:rPr>
        <w:t xml:space="preserve"> Ltd, Hyderabad</w:t>
      </w:r>
      <w:r w:rsidRPr="009B169D">
        <w:rPr>
          <w:rFonts w:ascii="Arial" w:eastAsia="Verdana" w:hAnsi="Arial" w:cs="Arial"/>
          <w:sz w:val="20"/>
        </w:rPr>
        <w:t xml:space="preserve"> from </w:t>
      </w:r>
      <w:proofErr w:type="gramStart"/>
      <w:r w:rsidRPr="009B169D">
        <w:rPr>
          <w:rFonts w:ascii="Arial" w:eastAsia="Verdana" w:hAnsi="Arial" w:cs="Arial"/>
          <w:b/>
          <w:bCs/>
          <w:sz w:val="20"/>
        </w:rPr>
        <w:t>Nov,</w:t>
      </w:r>
      <w:proofErr w:type="gramEnd"/>
      <w:r w:rsidRPr="009B169D">
        <w:rPr>
          <w:rFonts w:ascii="Arial" w:eastAsia="Verdana" w:hAnsi="Arial" w:cs="Arial"/>
          <w:b/>
          <w:bCs/>
          <w:sz w:val="20"/>
        </w:rPr>
        <w:t xml:space="preserve"> 2015</w:t>
      </w:r>
      <w:r w:rsidRPr="009B169D">
        <w:rPr>
          <w:rFonts w:ascii="Arial" w:eastAsia="Verdana" w:hAnsi="Arial" w:cs="Arial"/>
          <w:sz w:val="20"/>
        </w:rPr>
        <w:t xml:space="preserve"> to </w:t>
      </w:r>
      <w:r w:rsidRPr="009B169D">
        <w:rPr>
          <w:rFonts w:ascii="Arial" w:eastAsia="Verdana" w:hAnsi="Arial" w:cs="Arial"/>
          <w:b/>
          <w:sz w:val="20"/>
        </w:rPr>
        <w:t>Ma</w:t>
      </w:r>
      <w:r w:rsidR="009426E7" w:rsidRPr="009B169D">
        <w:rPr>
          <w:rFonts w:ascii="Arial" w:eastAsia="Verdana" w:hAnsi="Arial" w:cs="Arial"/>
          <w:b/>
          <w:sz w:val="20"/>
        </w:rPr>
        <w:t xml:space="preserve">y, </w:t>
      </w:r>
      <w:r w:rsidRPr="009B169D">
        <w:rPr>
          <w:rFonts w:ascii="Arial" w:eastAsia="Verdana" w:hAnsi="Arial" w:cs="Arial"/>
          <w:b/>
          <w:sz w:val="20"/>
        </w:rPr>
        <w:t>2017.</w:t>
      </w:r>
    </w:p>
    <w:p w:rsidR="008A1F19" w:rsidRPr="009B169D" w:rsidRDefault="0053039F" w:rsidP="009B169D">
      <w:pPr>
        <w:pStyle w:val="ListParagraph"/>
        <w:numPr>
          <w:ilvl w:val="0"/>
          <w:numId w:val="26"/>
        </w:numPr>
        <w:tabs>
          <w:tab w:val="left" w:pos="360"/>
        </w:tabs>
        <w:spacing w:before="80"/>
        <w:jc w:val="both"/>
        <w:rPr>
          <w:rFonts w:ascii="Arial" w:eastAsia="Verdana" w:hAnsi="Arial" w:cs="Arial"/>
          <w:sz w:val="20"/>
        </w:rPr>
      </w:pPr>
      <w:r w:rsidRPr="009B169D">
        <w:rPr>
          <w:rFonts w:ascii="Arial" w:eastAsia="Verdana" w:hAnsi="Arial" w:cs="Arial"/>
          <w:sz w:val="20"/>
        </w:rPr>
        <w:t xml:space="preserve">Worked as </w:t>
      </w:r>
      <w:r w:rsidR="008A1F19" w:rsidRPr="009B169D">
        <w:rPr>
          <w:rFonts w:ascii="Arial" w:eastAsia="Verdana" w:hAnsi="Arial" w:cs="Arial"/>
          <w:sz w:val="20"/>
        </w:rPr>
        <w:t xml:space="preserve">Software Developer in </w:t>
      </w:r>
      <w:r w:rsidR="008A1F19" w:rsidRPr="009B169D">
        <w:rPr>
          <w:rFonts w:ascii="Arial" w:eastAsia="Verdana" w:hAnsi="Arial" w:cs="Arial"/>
          <w:b/>
          <w:bCs/>
          <w:sz w:val="20"/>
        </w:rPr>
        <w:t xml:space="preserve">RCV Innovations </w:t>
      </w:r>
      <w:proofErr w:type="spellStart"/>
      <w:r w:rsidR="008A1F19" w:rsidRPr="009B169D">
        <w:rPr>
          <w:rFonts w:ascii="Arial" w:eastAsia="Verdana" w:hAnsi="Arial" w:cs="Arial"/>
          <w:b/>
          <w:bCs/>
          <w:sz w:val="20"/>
        </w:rPr>
        <w:t>Pvt</w:t>
      </w:r>
      <w:proofErr w:type="spellEnd"/>
      <w:r w:rsidR="008A1F19" w:rsidRPr="009B169D">
        <w:rPr>
          <w:rFonts w:ascii="Arial" w:eastAsia="Verdana" w:hAnsi="Arial" w:cs="Arial"/>
          <w:b/>
          <w:bCs/>
          <w:sz w:val="20"/>
        </w:rPr>
        <w:t xml:space="preserve"> Ltd, Hyderabad</w:t>
      </w:r>
      <w:r w:rsidR="008A1F19" w:rsidRPr="009B169D">
        <w:rPr>
          <w:rFonts w:ascii="Arial" w:eastAsia="Verdana" w:hAnsi="Arial" w:cs="Arial"/>
          <w:sz w:val="20"/>
        </w:rPr>
        <w:t xml:space="preserve"> from </w:t>
      </w:r>
      <w:proofErr w:type="gramStart"/>
      <w:r w:rsidR="008A1F19" w:rsidRPr="009B169D">
        <w:rPr>
          <w:rFonts w:ascii="Arial" w:eastAsia="Verdana" w:hAnsi="Arial" w:cs="Arial"/>
          <w:b/>
          <w:bCs/>
          <w:sz w:val="20"/>
        </w:rPr>
        <w:t>Mar,</w:t>
      </w:r>
      <w:proofErr w:type="gramEnd"/>
      <w:r w:rsidR="008A1F19" w:rsidRPr="009B169D">
        <w:rPr>
          <w:rFonts w:ascii="Arial" w:eastAsia="Verdana" w:hAnsi="Arial" w:cs="Arial"/>
          <w:b/>
          <w:bCs/>
          <w:sz w:val="20"/>
        </w:rPr>
        <w:t xml:space="preserve"> 2013</w:t>
      </w:r>
      <w:r w:rsidR="008A1F19" w:rsidRPr="009B169D">
        <w:rPr>
          <w:rFonts w:ascii="Arial" w:eastAsia="Verdana" w:hAnsi="Arial" w:cs="Arial"/>
          <w:sz w:val="20"/>
        </w:rPr>
        <w:t xml:space="preserve"> to </w:t>
      </w:r>
      <w:r w:rsidR="00D85E08" w:rsidRPr="009B169D">
        <w:rPr>
          <w:rFonts w:ascii="Arial" w:eastAsia="Verdana" w:hAnsi="Arial" w:cs="Arial"/>
          <w:b/>
          <w:sz w:val="20"/>
        </w:rPr>
        <w:t xml:space="preserve">Fed, </w:t>
      </w:r>
      <w:r w:rsidR="008A1F19" w:rsidRPr="009B169D">
        <w:rPr>
          <w:rFonts w:ascii="Arial" w:eastAsia="Verdana" w:hAnsi="Arial" w:cs="Arial"/>
          <w:b/>
          <w:sz w:val="20"/>
        </w:rPr>
        <w:t>2015</w:t>
      </w:r>
      <w:r w:rsidR="008A1F19" w:rsidRPr="009B169D">
        <w:rPr>
          <w:rFonts w:ascii="Arial" w:eastAsia="Verdana" w:hAnsi="Arial" w:cs="Arial"/>
          <w:sz w:val="20"/>
        </w:rPr>
        <w:t>.</w:t>
      </w:r>
    </w:p>
    <w:p w:rsidR="00EA7B0F" w:rsidRPr="009B169D" w:rsidRDefault="0053039F" w:rsidP="009B169D">
      <w:pPr>
        <w:pStyle w:val="ListParagraph"/>
        <w:numPr>
          <w:ilvl w:val="0"/>
          <w:numId w:val="26"/>
        </w:numPr>
        <w:tabs>
          <w:tab w:val="left" w:pos="360"/>
        </w:tabs>
        <w:spacing w:before="80"/>
        <w:jc w:val="both"/>
        <w:rPr>
          <w:rFonts w:ascii="Arial" w:hAnsi="Arial" w:cs="Arial"/>
          <w:b/>
          <w:sz w:val="20"/>
          <w:u w:val="single"/>
        </w:rPr>
      </w:pPr>
      <w:r w:rsidRPr="009B169D">
        <w:rPr>
          <w:rFonts w:ascii="Arial" w:eastAsia="Verdana" w:hAnsi="Arial" w:cs="Arial"/>
          <w:sz w:val="20"/>
        </w:rPr>
        <w:t>Worked as</w:t>
      </w:r>
      <w:r w:rsidR="008A1F19" w:rsidRPr="009B169D">
        <w:rPr>
          <w:rFonts w:ascii="Arial" w:eastAsia="Verdana" w:hAnsi="Arial" w:cs="Arial"/>
          <w:sz w:val="20"/>
        </w:rPr>
        <w:t xml:space="preserve"> Software Developer </w:t>
      </w:r>
      <w:proofErr w:type="spellStart"/>
      <w:r w:rsidR="008A1F19" w:rsidRPr="009B169D">
        <w:rPr>
          <w:rFonts w:ascii="Arial" w:hAnsi="Arial" w:cs="Arial"/>
          <w:b/>
          <w:sz w:val="20"/>
          <w:shd w:val="clear" w:color="auto" w:fill="FFFFFF"/>
        </w:rPr>
        <w:t>Visionisys</w:t>
      </w:r>
      <w:proofErr w:type="spellEnd"/>
      <w:r w:rsidR="008A1F19" w:rsidRPr="009B169D">
        <w:rPr>
          <w:rFonts w:ascii="Arial" w:eastAsia="Verdana" w:hAnsi="Arial" w:cs="Arial"/>
          <w:b/>
          <w:bCs/>
          <w:sz w:val="20"/>
        </w:rPr>
        <w:t>, Hyderabad</w:t>
      </w:r>
      <w:r w:rsidR="008A1F19" w:rsidRPr="009B169D">
        <w:rPr>
          <w:rFonts w:ascii="Arial" w:eastAsia="Verdana" w:hAnsi="Arial" w:cs="Arial"/>
          <w:sz w:val="20"/>
        </w:rPr>
        <w:t xml:space="preserve"> from </w:t>
      </w:r>
      <w:proofErr w:type="gramStart"/>
      <w:r w:rsidR="008A1F19" w:rsidRPr="009B169D">
        <w:rPr>
          <w:rFonts w:ascii="Arial" w:eastAsia="Verdana" w:hAnsi="Arial" w:cs="Arial"/>
          <w:b/>
          <w:bCs/>
          <w:sz w:val="20"/>
        </w:rPr>
        <w:t>Mar,</w:t>
      </w:r>
      <w:proofErr w:type="gramEnd"/>
      <w:r w:rsidR="008A1F19" w:rsidRPr="009B169D">
        <w:rPr>
          <w:rFonts w:ascii="Arial" w:eastAsia="Verdana" w:hAnsi="Arial" w:cs="Arial"/>
          <w:b/>
          <w:bCs/>
          <w:sz w:val="20"/>
        </w:rPr>
        <w:t xml:space="preserve"> 2012</w:t>
      </w:r>
      <w:r w:rsidR="008A1F19" w:rsidRPr="009B169D">
        <w:rPr>
          <w:rFonts w:ascii="Arial" w:eastAsia="Verdana" w:hAnsi="Arial" w:cs="Arial"/>
          <w:sz w:val="20"/>
        </w:rPr>
        <w:t xml:space="preserve"> to </w:t>
      </w:r>
      <w:r w:rsidR="008A1F19" w:rsidRPr="009B169D">
        <w:rPr>
          <w:rFonts w:ascii="Arial" w:eastAsia="Verdana" w:hAnsi="Arial" w:cs="Arial"/>
          <w:b/>
          <w:sz w:val="20"/>
        </w:rPr>
        <w:t>Mar,</w:t>
      </w:r>
      <w:r w:rsidR="00D85E08" w:rsidRPr="009B169D">
        <w:rPr>
          <w:rFonts w:ascii="Arial" w:eastAsia="Verdana" w:hAnsi="Arial" w:cs="Arial"/>
          <w:b/>
          <w:sz w:val="20"/>
        </w:rPr>
        <w:t xml:space="preserve"> </w:t>
      </w:r>
      <w:r w:rsidR="008A1F19" w:rsidRPr="009B169D">
        <w:rPr>
          <w:rFonts w:ascii="Arial" w:eastAsia="Verdana" w:hAnsi="Arial" w:cs="Arial"/>
          <w:b/>
          <w:sz w:val="20"/>
        </w:rPr>
        <w:t>2013</w:t>
      </w:r>
      <w:r w:rsidR="00D85E08" w:rsidRPr="009B169D">
        <w:rPr>
          <w:rFonts w:ascii="Arial" w:eastAsia="Verdana" w:hAnsi="Arial" w:cs="Arial"/>
          <w:b/>
          <w:sz w:val="20"/>
        </w:rPr>
        <w:t>.</w:t>
      </w:r>
    </w:p>
    <w:p w:rsidR="004F0497" w:rsidRPr="00550859" w:rsidRDefault="004F0497" w:rsidP="004F0497">
      <w:pPr>
        <w:widowControl/>
        <w:tabs>
          <w:tab w:val="left" w:pos="360"/>
        </w:tabs>
        <w:autoSpaceDE/>
        <w:spacing w:before="8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D6A56" w:rsidRPr="00AA7E4F" w:rsidRDefault="005D6A56" w:rsidP="00AA7E4F">
      <w:pPr>
        <w:pStyle w:val="Normal1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Project Name</w:t>
      </w:r>
      <w:r w:rsidR="00550859">
        <w:rPr>
          <w:rFonts w:ascii="Arial" w:eastAsia="Arial" w:hAnsi="Arial" w:cs="Arial"/>
          <w:b/>
          <w:sz w:val="20"/>
          <w:szCs w:val="20"/>
          <w:u w:val="single"/>
        </w:rPr>
        <w:t>:</w:t>
      </w:r>
    </w:p>
    <w:p w:rsidR="005D6A56" w:rsidRDefault="005D6A56" w:rsidP="005D6A56">
      <w:pPr>
        <w:pStyle w:val="Normal1"/>
        <w:tabs>
          <w:tab w:val="left" w:pos="2070"/>
        </w:tabs>
        <w:ind w:left="360" w:right="-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 w:rsidRPr="00550859">
        <w:rPr>
          <w:rFonts w:ascii="Arial" w:eastAsia="Arial" w:hAnsi="Arial" w:cs="Arial"/>
          <w:sz w:val="20"/>
          <w:szCs w:val="20"/>
        </w:rPr>
        <w:t xml:space="preserve"> Customer Service Management </w:t>
      </w:r>
      <w:r>
        <w:rPr>
          <w:rFonts w:ascii="Arial" w:eastAsia="Arial" w:hAnsi="Arial" w:cs="Arial"/>
          <w:sz w:val="20"/>
          <w:szCs w:val="20"/>
        </w:rPr>
        <w:t>(CSM)</w:t>
      </w:r>
    </w:p>
    <w:p w:rsidR="005D6A56" w:rsidRDefault="005D6A56" w:rsidP="005D6A56">
      <w:pPr>
        <w:pStyle w:val="Normal1"/>
        <w:tabs>
          <w:tab w:val="left" w:pos="2070"/>
        </w:tabs>
        <w:ind w:left="360" w:right="-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Pr="005D6A56">
        <w:rPr>
          <w:rFonts w:ascii="Arial" w:eastAsia="Arial" w:hAnsi="Arial" w:cs="Arial"/>
          <w:sz w:val="20"/>
          <w:szCs w:val="20"/>
        </w:rPr>
        <w:t xml:space="preserve"> Field Service Management</w:t>
      </w:r>
    </w:p>
    <w:p w:rsidR="005D6A56" w:rsidRPr="00D55F9F" w:rsidRDefault="005D6A56" w:rsidP="005D6A56">
      <w:pPr>
        <w:tabs>
          <w:tab w:val="left" w:pos="2070"/>
        </w:tabs>
        <w:ind w:left="360" w:right="-180"/>
        <w:rPr>
          <w:rFonts w:ascii="Arial" w:eastAsia="Verdana" w:hAnsi="Arial" w:cs="Arial"/>
          <w:bCs/>
          <w:sz w:val="20"/>
          <w:szCs w:val="20"/>
        </w:rPr>
      </w:pPr>
      <w:r>
        <w:rPr>
          <w:rFonts w:ascii="Arial" w:eastAsia="Verdana" w:hAnsi="Arial" w:cs="Arial"/>
          <w:bCs/>
          <w:sz w:val="20"/>
          <w:szCs w:val="20"/>
        </w:rPr>
        <w:lastRenderedPageBreak/>
        <w:t>3.</w:t>
      </w:r>
      <w:r w:rsidRPr="00D55F9F">
        <w:rPr>
          <w:rFonts w:ascii="Arial" w:eastAsia="Verdana" w:hAnsi="Arial" w:cs="Arial"/>
          <w:bCs/>
          <w:sz w:val="20"/>
          <w:szCs w:val="20"/>
        </w:rPr>
        <w:t xml:space="preserve"> Project Portfolio Management</w:t>
      </w:r>
      <w:r>
        <w:rPr>
          <w:rFonts w:ascii="Arial" w:eastAsia="Verdana" w:hAnsi="Arial" w:cs="Arial"/>
          <w:bCs/>
          <w:sz w:val="20"/>
          <w:szCs w:val="20"/>
        </w:rPr>
        <w:t xml:space="preserve"> (</w:t>
      </w:r>
      <w:r w:rsidRPr="00D55F9F">
        <w:rPr>
          <w:rFonts w:ascii="Arial" w:eastAsia="Verdana" w:hAnsi="Arial" w:cs="Arial"/>
          <w:bCs/>
          <w:sz w:val="20"/>
          <w:szCs w:val="20"/>
        </w:rPr>
        <w:t>Demand, Project, Program, Resource, Agile and Test Management</w:t>
      </w:r>
      <w:r>
        <w:rPr>
          <w:rFonts w:ascii="Arial" w:eastAsia="Verdana" w:hAnsi="Arial" w:cs="Arial"/>
          <w:bCs/>
          <w:sz w:val="20"/>
          <w:szCs w:val="20"/>
        </w:rPr>
        <w:t>)</w:t>
      </w:r>
    </w:p>
    <w:p w:rsidR="005D6A56" w:rsidRDefault="005D6A56" w:rsidP="005D6A56">
      <w:pPr>
        <w:pStyle w:val="Normal1"/>
        <w:tabs>
          <w:tab w:val="left" w:pos="2070"/>
        </w:tabs>
        <w:ind w:left="360" w:right="-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 w:rsidRPr="005D6A56">
        <w:rPr>
          <w:rFonts w:ascii="Arial" w:eastAsia="Arial" w:hAnsi="Arial" w:cs="Arial"/>
          <w:sz w:val="20"/>
          <w:szCs w:val="20"/>
        </w:rPr>
        <w:t xml:space="preserve"> ITIL Process (Request, Incident, Change and problem)</w:t>
      </w:r>
    </w:p>
    <w:p w:rsidR="005D6A56" w:rsidRPr="005D6A56" w:rsidRDefault="005D6A56" w:rsidP="005D6A56">
      <w:pPr>
        <w:pStyle w:val="Normal1"/>
        <w:tabs>
          <w:tab w:val="left" w:pos="2070"/>
        </w:tabs>
        <w:ind w:left="360" w:right="-18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Performance Analytics</w:t>
      </w:r>
    </w:p>
    <w:p w:rsidR="005D6A56" w:rsidRDefault="005D6A56" w:rsidP="005D6A56">
      <w:pPr>
        <w:pStyle w:val="Normal1"/>
        <w:tabs>
          <w:tab w:val="left" w:pos="2070"/>
        </w:tabs>
        <w:ind w:left="360" w:right="-180"/>
        <w:rPr>
          <w:rFonts w:ascii="Arial" w:eastAsia="Verdana" w:hAnsi="Arial" w:cs="Arial"/>
          <w:bCs/>
          <w:sz w:val="20"/>
          <w:szCs w:val="20"/>
        </w:rPr>
      </w:pPr>
      <w:r>
        <w:rPr>
          <w:rFonts w:ascii="Arial" w:eastAsia="Verdana" w:hAnsi="Arial" w:cs="Arial"/>
          <w:bCs/>
          <w:sz w:val="20"/>
          <w:szCs w:val="20"/>
        </w:rPr>
        <w:t>6. Asset management</w:t>
      </w:r>
    </w:p>
    <w:p w:rsidR="005D6A56" w:rsidRDefault="005D6A56" w:rsidP="005D6A56">
      <w:pPr>
        <w:pStyle w:val="Normal1"/>
        <w:tabs>
          <w:tab w:val="left" w:pos="2070"/>
        </w:tabs>
        <w:ind w:left="360" w:right="-180"/>
        <w:rPr>
          <w:rFonts w:ascii="Arial" w:eastAsia="Verdana" w:hAnsi="Arial" w:cs="Arial"/>
          <w:bCs/>
          <w:sz w:val="20"/>
          <w:szCs w:val="20"/>
        </w:rPr>
      </w:pPr>
    </w:p>
    <w:p w:rsidR="00DE0E42" w:rsidRPr="00DE0E42" w:rsidRDefault="00DE0E42" w:rsidP="00DE0E42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DE0E42" w:rsidRPr="00DE0E42" w:rsidRDefault="00AA7E4F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Implementing</w:t>
      </w:r>
      <w:r w:rsidR="00DE0E42" w:rsidRPr="00DE0E42">
        <w:rPr>
          <w:rFonts w:ascii="Arial" w:eastAsia="Arial" w:hAnsi="Arial" w:cs="Arial"/>
          <w:sz w:val="20"/>
          <w:szCs w:val="20"/>
        </w:rPr>
        <w:t xml:space="preserve"> Project Portfolio Management (Demand, Project, Program, Resource, Agile and Test Management).</w:t>
      </w:r>
    </w:p>
    <w:p w:rsidR="00DE0E42" w:rsidRPr="00DE0E42" w:rsidRDefault="00AA7E4F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Implementing</w:t>
      </w:r>
      <w:r w:rsidR="00DE0E42" w:rsidRPr="00DE0E42">
        <w:rPr>
          <w:rFonts w:ascii="Arial" w:eastAsia="Arial" w:hAnsi="Arial" w:cs="Arial"/>
          <w:sz w:val="20"/>
          <w:szCs w:val="20"/>
        </w:rPr>
        <w:t xml:space="preserve"> ITIL process (Request, Incident, Change and problem) as per the client business need.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Customizing the forms and implementing the business logic using Business Rules, Client Scripts, UI Polices, schedule jobs, background scripts etc.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Creating SLA’s</w:t>
      </w:r>
    </w:p>
    <w:p w:rsidR="00DE0E42" w:rsidRPr="00DE0E42" w:rsidRDefault="00AA7E4F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Implementing</w:t>
      </w:r>
      <w:r w:rsidR="00DE0E42" w:rsidRPr="00DE0E42">
        <w:rPr>
          <w:rFonts w:ascii="Arial" w:eastAsia="Arial" w:hAnsi="Arial" w:cs="Arial"/>
          <w:sz w:val="20"/>
          <w:szCs w:val="20"/>
        </w:rPr>
        <w:t xml:space="preserve"> REST and SOAP integrations 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Worked on orchestration integrations to start and stop service, resetting password etc.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 xml:space="preserve">Data migrations from other data scores to service now. 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Imple</w:t>
      </w:r>
      <w:r w:rsidR="00AA7E4F">
        <w:rPr>
          <w:rFonts w:ascii="Arial" w:eastAsia="Arial" w:hAnsi="Arial" w:cs="Arial"/>
          <w:sz w:val="20"/>
          <w:szCs w:val="20"/>
        </w:rPr>
        <w:t>menting</w:t>
      </w:r>
      <w:r w:rsidRPr="00DE0E42">
        <w:rPr>
          <w:rFonts w:ascii="Arial" w:eastAsia="Arial" w:hAnsi="Arial" w:cs="Arial"/>
          <w:sz w:val="20"/>
          <w:szCs w:val="20"/>
        </w:rPr>
        <w:t xml:space="preserve"> Inbound Email actions.</w:t>
      </w:r>
    </w:p>
    <w:p w:rsidR="00DE0E42" w:rsidRPr="00DE0E42" w:rsidRDefault="00AA7E4F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Implementing</w:t>
      </w:r>
      <w:r w:rsidR="00DE0E42" w:rsidRPr="00DE0E42">
        <w:rPr>
          <w:rFonts w:ascii="Arial" w:eastAsia="Arial" w:hAnsi="Arial" w:cs="Arial"/>
          <w:sz w:val="20"/>
          <w:szCs w:val="20"/>
        </w:rPr>
        <w:t xml:space="preserve"> schedule notifications jobs. 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Creating service catalog.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Creating custom chart reports.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Creating archiving roles the date.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Designing self-service portal for end users.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Creating ACL (Access Controls) for end users.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LDAP integration and other ITSM tool (T-systems and Orange).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Activate Customer Service Management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Set up customer information.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Set up communication channels.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Create rules to route and assign cases.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Limit knowledge base access to internal users</w:t>
      </w:r>
    </w:p>
    <w:p w:rsidR="00DE0E42" w:rsidRPr="00DE0E42" w:rsidRDefault="00DE0E42" w:rsidP="00DE0E42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Track and analyze Customer Service case data</w:t>
      </w:r>
    </w:p>
    <w:p w:rsidR="00DE0E42" w:rsidRPr="00AA7E4F" w:rsidRDefault="00DE0E42" w:rsidP="00AA7E4F">
      <w:pPr>
        <w:numPr>
          <w:ilvl w:val="0"/>
          <w:numId w:val="25"/>
        </w:numPr>
        <w:rPr>
          <w:rFonts w:ascii="Arial" w:eastAsia="Arial" w:hAnsi="Arial" w:cs="Arial"/>
          <w:sz w:val="20"/>
          <w:szCs w:val="20"/>
        </w:rPr>
      </w:pPr>
      <w:r w:rsidRPr="00DE0E42">
        <w:rPr>
          <w:rFonts w:ascii="Arial" w:eastAsia="Arial" w:hAnsi="Arial" w:cs="Arial"/>
          <w:sz w:val="20"/>
          <w:szCs w:val="20"/>
        </w:rPr>
        <w:t>Integ</w:t>
      </w:r>
      <w:r>
        <w:rPr>
          <w:rFonts w:ascii="Arial" w:eastAsia="Arial" w:hAnsi="Arial" w:cs="Arial"/>
          <w:sz w:val="20"/>
          <w:szCs w:val="20"/>
        </w:rPr>
        <w:t>ration with other applications.</w:t>
      </w:r>
    </w:p>
    <w:p w:rsidR="00DE0E42" w:rsidRPr="009A532F" w:rsidRDefault="00DE0E42" w:rsidP="00DE0E42">
      <w:pPr>
        <w:widowControl/>
        <w:numPr>
          <w:ilvl w:val="0"/>
          <w:numId w:val="25"/>
        </w:numPr>
        <w:autoSpaceDE/>
        <w:spacing w:before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Deployments based on the server, which </w:t>
      </w:r>
      <w:proofErr w:type="gramStart"/>
      <w:r>
        <w:rPr>
          <w:rFonts w:ascii="Arial" w:hAnsi="Arial" w:cs="Arial"/>
          <w:sz w:val="20"/>
          <w:szCs w:val="20"/>
        </w:rPr>
        <w:t>has been used</w:t>
      </w:r>
      <w:proofErr w:type="gramEnd"/>
      <w:r>
        <w:rPr>
          <w:rFonts w:ascii="Arial" w:eastAsia="Verdana" w:hAnsi="Arial" w:cs="Arial"/>
          <w:sz w:val="20"/>
          <w:szCs w:val="20"/>
        </w:rPr>
        <w:t>.</w:t>
      </w:r>
    </w:p>
    <w:p w:rsidR="00DE0E42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Configure dynamic scheduling.</w:t>
      </w:r>
    </w:p>
    <w:p w:rsidR="00DE0E42" w:rsidRPr="00267377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Activate Field Service Management</w:t>
      </w:r>
      <w:r>
        <w:rPr>
          <w:rFonts w:ascii="Arial" w:hAnsi="Arial" w:cs="Arial"/>
          <w:sz w:val="20"/>
          <w:szCs w:val="20"/>
        </w:rPr>
        <w:t>.</w:t>
      </w:r>
    </w:p>
    <w:p w:rsidR="00DE0E42" w:rsidRPr="00267377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Configure Field Service Management</w:t>
      </w:r>
      <w:r>
        <w:rPr>
          <w:rFonts w:ascii="Arial" w:hAnsi="Arial" w:cs="Arial"/>
          <w:sz w:val="20"/>
          <w:szCs w:val="20"/>
        </w:rPr>
        <w:t>.</w:t>
      </w:r>
    </w:p>
    <w:p w:rsidR="00DE0E42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Configure central dispatch</w:t>
      </w:r>
      <w:r>
        <w:rPr>
          <w:rFonts w:ascii="Arial" w:hAnsi="Arial" w:cs="Arial"/>
          <w:sz w:val="20"/>
          <w:szCs w:val="20"/>
        </w:rPr>
        <w:t>.</w:t>
      </w:r>
    </w:p>
    <w:p w:rsidR="00DE0E42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Flow Designer actions</w:t>
      </w:r>
      <w:r>
        <w:rPr>
          <w:rFonts w:ascii="Arial" w:hAnsi="Arial" w:cs="Arial"/>
          <w:sz w:val="20"/>
          <w:szCs w:val="20"/>
        </w:rPr>
        <w:t>.</w:t>
      </w:r>
    </w:p>
    <w:p w:rsidR="00DE0E42" w:rsidRDefault="00DE0E42" w:rsidP="00DE0E42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267377">
        <w:rPr>
          <w:rFonts w:ascii="Arial" w:hAnsi="Arial" w:cs="Arial"/>
          <w:sz w:val="20"/>
          <w:szCs w:val="20"/>
        </w:rPr>
        <w:t>Field Service Management integrations</w:t>
      </w:r>
      <w:r>
        <w:rPr>
          <w:rFonts w:ascii="Arial" w:hAnsi="Arial" w:cs="Arial"/>
          <w:sz w:val="20"/>
          <w:szCs w:val="20"/>
        </w:rPr>
        <w:t>.</w:t>
      </w:r>
    </w:p>
    <w:p w:rsidR="00836DF5" w:rsidRDefault="00836DF5" w:rsidP="00836DF5">
      <w:pPr>
        <w:ind w:left="720"/>
        <w:rPr>
          <w:rFonts w:ascii="Arial" w:hAnsi="Arial" w:cs="Arial"/>
          <w:sz w:val="20"/>
          <w:szCs w:val="20"/>
        </w:rPr>
      </w:pPr>
    </w:p>
    <w:p w:rsidR="008A1F19" w:rsidRDefault="008A1F19" w:rsidP="00AA7E4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</w:t>
      </w:r>
      <w:r w:rsidR="00AA7E4F">
        <w:rPr>
          <w:rFonts w:ascii="Arial" w:hAnsi="Arial" w:cs="Arial"/>
          <w:b/>
          <w:sz w:val="20"/>
          <w:szCs w:val="20"/>
          <w:u w:val="single"/>
        </w:rPr>
        <w:t>chievements:</w:t>
      </w:r>
    </w:p>
    <w:p w:rsidR="00541AB2" w:rsidRDefault="00541AB2">
      <w:pPr>
        <w:numPr>
          <w:ilvl w:val="0"/>
          <w:numId w:val="5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now certified.</w:t>
      </w:r>
    </w:p>
    <w:p w:rsidR="00AA7E4F" w:rsidRDefault="00541AB2" w:rsidP="00AA7E4F">
      <w:pPr>
        <w:numPr>
          <w:ilvl w:val="0"/>
          <w:numId w:val="5"/>
        </w:numPr>
        <w:tabs>
          <w:tab w:val="left" w:pos="707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Successfully implemented Service Now IT</w:t>
      </w:r>
      <w:r w:rsidR="00DE0E42">
        <w:rPr>
          <w:rFonts w:ascii="Arial" w:hAnsi="Arial" w:cs="Arial"/>
          <w:sz w:val="20"/>
          <w:szCs w:val="20"/>
        </w:rPr>
        <w:t xml:space="preserve">IL, PPM and CSM for customers. </w:t>
      </w:r>
    </w:p>
    <w:p w:rsidR="00AA7E4F" w:rsidRPr="00AA7E4F" w:rsidRDefault="00AA7E4F" w:rsidP="00AA7E4F">
      <w:pPr>
        <w:tabs>
          <w:tab w:val="left" w:pos="707"/>
        </w:tabs>
        <w:ind w:left="720"/>
        <w:rPr>
          <w:rFonts w:ascii="Arial" w:hAnsi="Arial" w:cs="Arial"/>
          <w:sz w:val="20"/>
          <w:szCs w:val="20"/>
        </w:rPr>
      </w:pPr>
    </w:p>
    <w:p w:rsidR="00AA7E4F" w:rsidRDefault="00AA7E4F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C.KARTHIK</w:t>
      </w:r>
      <w:r w:rsidR="002D160C">
        <w:rPr>
          <w:rFonts w:ascii="Arial" w:hAnsi="Arial" w:cs="Arial"/>
          <w:bCs/>
          <w:sz w:val="20"/>
          <w:szCs w:val="20"/>
        </w:rPr>
        <w:t xml:space="preserve"> REDDY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Gender: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Male</w:t>
      </w:r>
    </w:p>
    <w:p w:rsidR="00EB1DF7" w:rsidRDefault="00EB1DF7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 w:rsidRPr="00EB1DF7">
        <w:rPr>
          <w:rFonts w:ascii="Arial" w:hAnsi="Arial" w:cs="Arial"/>
          <w:b/>
          <w:sz w:val="20"/>
          <w:szCs w:val="20"/>
        </w:rPr>
        <w:t>Pan Card: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APSPC7680P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Marital Status: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DE0E42">
        <w:rPr>
          <w:rFonts w:ascii="Arial" w:hAnsi="Arial" w:cs="Arial"/>
          <w:sz w:val="20"/>
          <w:szCs w:val="20"/>
        </w:rPr>
        <w:t>Married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 Known: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English, Telugu and Hindi 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Nationality: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Indian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H.NO: 9-124/A,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Lalitha Nagar, </w:t>
      </w:r>
    </w:p>
    <w:p w:rsidR="008A1F19" w:rsidRDefault="008A1F19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Dilsuknagar</w:t>
      </w:r>
      <w:proofErr w:type="spellEnd"/>
      <w:r>
        <w:rPr>
          <w:rFonts w:ascii="Arial" w:hAnsi="Arial" w:cs="Arial"/>
          <w:sz w:val="20"/>
          <w:szCs w:val="20"/>
        </w:rPr>
        <w:t>, Hyderabad-60</w:t>
      </w:r>
      <w:r>
        <w:rPr>
          <w:rFonts w:ascii="Arial" w:hAnsi="Arial" w:cs="Arial"/>
          <w:sz w:val="20"/>
          <w:szCs w:val="20"/>
        </w:rPr>
        <w:tab/>
      </w:r>
    </w:p>
    <w:p w:rsidR="00A730CC" w:rsidRDefault="00A730CC">
      <w:pPr>
        <w:tabs>
          <w:tab w:val="left" w:pos="707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A7E4F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Declaration:</w:t>
      </w:r>
    </w:p>
    <w:p w:rsidR="005F16DB" w:rsidRDefault="008A1F19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the information given in this document is true to the b</w:t>
      </w:r>
      <w:r w:rsidR="00AA7E4F">
        <w:rPr>
          <w:rFonts w:ascii="Arial" w:hAnsi="Arial" w:cs="Arial"/>
          <w:sz w:val="20"/>
          <w:szCs w:val="20"/>
        </w:rPr>
        <w:t>est of my knowledge and belief.</w:t>
      </w:r>
    </w:p>
    <w:p w:rsidR="005F16DB" w:rsidRDefault="005F16DB">
      <w:pPr>
        <w:tabs>
          <w:tab w:val="left" w:pos="707"/>
        </w:tabs>
        <w:jc w:val="both"/>
        <w:rPr>
          <w:rFonts w:ascii="Arial" w:hAnsi="Arial" w:cs="Arial"/>
          <w:sz w:val="20"/>
          <w:szCs w:val="20"/>
        </w:rPr>
      </w:pPr>
    </w:p>
    <w:p w:rsidR="008A1F19" w:rsidRDefault="008A1F19">
      <w:pPr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(C Karthik Reddy)</w:t>
      </w:r>
    </w:p>
    <w:sectPr w:rsidR="008A1F19" w:rsidSect="007301B0">
      <w:headerReference w:type="default" r:id="rId10"/>
      <w:pgSz w:w="12240" w:h="15840"/>
      <w:pgMar w:top="225" w:right="1440" w:bottom="1440" w:left="1440" w:header="0" w:footer="576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B08" w:rsidRDefault="001D2B08">
      <w:r>
        <w:separator/>
      </w:r>
    </w:p>
  </w:endnote>
  <w:endnote w:type="continuationSeparator" w:id="0">
    <w:p w:rsidR="001D2B08" w:rsidRDefault="001D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B08" w:rsidRDefault="001D2B08">
      <w:r>
        <w:separator/>
      </w:r>
    </w:p>
  </w:footnote>
  <w:footnote w:type="continuationSeparator" w:id="0">
    <w:p w:rsidR="001D2B08" w:rsidRDefault="001D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19" w:rsidRDefault="008A1F19" w:rsidP="001C24B8">
    <w:pPr>
      <w:pStyle w:val="Header"/>
      <w:tabs>
        <w:tab w:val="clear" w:pos="4680"/>
        <w:tab w:val="clear" w:pos="9360"/>
        <w:tab w:val="left" w:pos="31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●"/>
      <w:lvlJc w:val="left"/>
      <w:pPr>
        <w:tabs>
          <w:tab w:val="num" w:pos="709"/>
        </w:tabs>
        <w:ind w:left="990" w:hanging="63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name w:val="WWNum3"/>
    <w:lvl w:ilvl="0">
      <w:start w:val="1"/>
      <w:numFmt w:val="bullet"/>
      <w:lvlText w:val="●"/>
      <w:lvlJc w:val="left"/>
      <w:pPr>
        <w:tabs>
          <w:tab w:val="num" w:pos="0"/>
        </w:tabs>
        <w:ind w:left="1080" w:firstLine="72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▪"/>
      <w:lvlJc w:val="left"/>
      <w:pPr>
        <w:tabs>
          <w:tab w:val="num" w:pos="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7" w15:restartNumberingAfterBreak="0">
    <w:nsid w:val="080B33ED"/>
    <w:multiLevelType w:val="hybridMultilevel"/>
    <w:tmpl w:val="78A2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2082E"/>
    <w:multiLevelType w:val="hybridMultilevel"/>
    <w:tmpl w:val="D7BCE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56896"/>
    <w:multiLevelType w:val="hybridMultilevel"/>
    <w:tmpl w:val="563E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E6F27"/>
    <w:multiLevelType w:val="hybridMultilevel"/>
    <w:tmpl w:val="2E6C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84E"/>
    <w:multiLevelType w:val="hybridMultilevel"/>
    <w:tmpl w:val="7B527F4C"/>
    <w:lvl w:ilvl="0" w:tplc="3D7E5418">
      <w:numFmt w:val="bullet"/>
      <w:lvlText w:val="•"/>
      <w:lvlJc w:val="left"/>
      <w:pPr>
        <w:ind w:left="1070" w:hanging="71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4448F"/>
    <w:multiLevelType w:val="hybridMultilevel"/>
    <w:tmpl w:val="FE32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6BF1"/>
    <w:multiLevelType w:val="hybridMultilevel"/>
    <w:tmpl w:val="B7C44B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CE0331"/>
    <w:multiLevelType w:val="hybridMultilevel"/>
    <w:tmpl w:val="47F883B8"/>
    <w:lvl w:ilvl="0" w:tplc="00000003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02EE"/>
    <w:multiLevelType w:val="hybridMultilevel"/>
    <w:tmpl w:val="8086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03285"/>
    <w:multiLevelType w:val="hybridMultilevel"/>
    <w:tmpl w:val="8AA8E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32FD3"/>
    <w:multiLevelType w:val="hybridMultilevel"/>
    <w:tmpl w:val="99F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2633F"/>
    <w:multiLevelType w:val="hybridMultilevel"/>
    <w:tmpl w:val="89B8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E4D79"/>
    <w:multiLevelType w:val="hybridMultilevel"/>
    <w:tmpl w:val="9C14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E2493"/>
    <w:multiLevelType w:val="hybridMultilevel"/>
    <w:tmpl w:val="890402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B5158"/>
    <w:multiLevelType w:val="hybridMultilevel"/>
    <w:tmpl w:val="356E1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22BAA"/>
    <w:multiLevelType w:val="hybridMultilevel"/>
    <w:tmpl w:val="BEEC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9012E6"/>
    <w:multiLevelType w:val="hybridMultilevel"/>
    <w:tmpl w:val="7DB4D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D2D46"/>
    <w:multiLevelType w:val="hybridMultilevel"/>
    <w:tmpl w:val="2E2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02B11"/>
    <w:multiLevelType w:val="hybridMultilevel"/>
    <w:tmpl w:val="B5EE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12"/>
  </w:num>
  <w:num w:numId="10">
    <w:abstractNumId w:val="21"/>
  </w:num>
  <w:num w:numId="11">
    <w:abstractNumId w:val="17"/>
  </w:num>
  <w:num w:numId="12">
    <w:abstractNumId w:val="9"/>
  </w:num>
  <w:num w:numId="13">
    <w:abstractNumId w:val="22"/>
  </w:num>
  <w:num w:numId="14">
    <w:abstractNumId w:val="16"/>
  </w:num>
  <w:num w:numId="15">
    <w:abstractNumId w:val="20"/>
  </w:num>
  <w:num w:numId="16">
    <w:abstractNumId w:val="8"/>
  </w:num>
  <w:num w:numId="17">
    <w:abstractNumId w:val="24"/>
  </w:num>
  <w:num w:numId="18">
    <w:abstractNumId w:val="23"/>
  </w:num>
  <w:num w:numId="19">
    <w:abstractNumId w:val="13"/>
  </w:num>
  <w:num w:numId="20">
    <w:abstractNumId w:val="25"/>
  </w:num>
  <w:num w:numId="21">
    <w:abstractNumId w:val="10"/>
  </w:num>
  <w:num w:numId="22">
    <w:abstractNumId w:val="15"/>
  </w:num>
  <w:num w:numId="23">
    <w:abstractNumId w:val="7"/>
  </w:num>
  <w:num w:numId="24">
    <w:abstractNumId w:val="11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CC"/>
    <w:rsid w:val="00002A2E"/>
    <w:rsid w:val="00044DDC"/>
    <w:rsid w:val="0007318F"/>
    <w:rsid w:val="000805FE"/>
    <w:rsid w:val="000E28BA"/>
    <w:rsid w:val="001737A8"/>
    <w:rsid w:val="001C24B8"/>
    <w:rsid w:val="001D2B08"/>
    <w:rsid w:val="001E78B7"/>
    <w:rsid w:val="002075B0"/>
    <w:rsid w:val="002122CB"/>
    <w:rsid w:val="00244A86"/>
    <w:rsid w:val="002659F4"/>
    <w:rsid w:val="00267377"/>
    <w:rsid w:val="002D160C"/>
    <w:rsid w:val="002E7286"/>
    <w:rsid w:val="002F640A"/>
    <w:rsid w:val="00306D9B"/>
    <w:rsid w:val="00364EB8"/>
    <w:rsid w:val="00371278"/>
    <w:rsid w:val="003B2837"/>
    <w:rsid w:val="003B33FE"/>
    <w:rsid w:val="003B51BA"/>
    <w:rsid w:val="003C49D5"/>
    <w:rsid w:val="003D4FBE"/>
    <w:rsid w:val="00432647"/>
    <w:rsid w:val="00442627"/>
    <w:rsid w:val="00446ABA"/>
    <w:rsid w:val="004747E4"/>
    <w:rsid w:val="004747FC"/>
    <w:rsid w:val="004914EE"/>
    <w:rsid w:val="004D548C"/>
    <w:rsid w:val="004F0497"/>
    <w:rsid w:val="005220F9"/>
    <w:rsid w:val="0053039F"/>
    <w:rsid w:val="00541AB2"/>
    <w:rsid w:val="00550859"/>
    <w:rsid w:val="00563256"/>
    <w:rsid w:val="00584D18"/>
    <w:rsid w:val="005B756C"/>
    <w:rsid w:val="005C0D52"/>
    <w:rsid w:val="005D6A56"/>
    <w:rsid w:val="005E07B4"/>
    <w:rsid w:val="005F16DB"/>
    <w:rsid w:val="0060425F"/>
    <w:rsid w:val="0065265F"/>
    <w:rsid w:val="006538D8"/>
    <w:rsid w:val="007301B0"/>
    <w:rsid w:val="007356B5"/>
    <w:rsid w:val="00742593"/>
    <w:rsid w:val="007457B4"/>
    <w:rsid w:val="00795732"/>
    <w:rsid w:val="007975D6"/>
    <w:rsid w:val="007E5CA5"/>
    <w:rsid w:val="008015F8"/>
    <w:rsid w:val="00836DF5"/>
    <w:rsid w:val="00877242"/>
    <w:rsid w:val="008A1F19"/>
    <w:rsid w:val="0092299F"/>
    <w:rsid w:val="00933E85"/>
    <w:rsid w:val="009426E7"/>
    <w:rsid w:val="009824E2"/>
    <w:rsid w:val="009A532F"/>
    <w:rsid w:val="009B169D"/>
    <w:rsid w:val="009C4FFB"/>
    <w:rsid w:val="009E539E"/>
    <w:rsid w:val="009F71FD"/>
    <w:rsid w:val="00A17624"/>
    <w:rsid w:val="00A32137"/>
    <w:rsid w:val="00A51665"/>
    <w:rsid w:val="00A65C75"/>
    <w:rsid w:val="00A730CC"/>
    <w:rsid w:val="00A93447"/>
    <w:rsid w:val="00AA4EFE"/>
    <w:rsid w:val="00AA7E4F"/>
    <w:rsid w:val="00AB4D67"/>
    <w:rsid w:val="00B14576"/>
    <w:rsid w:val="00B25F18"/>
    <w:rsid w:val="00B27A68"/>
    <w:rsid w:val="00B44A4B"/>
    <w:rsid w:val="00BB5629"/>
    <w:rsid w:val="00BD1C8C"/>
    <w:rsid w:val="00BE3B95"/>
    <w:rsid w:val="00CB1DBC"/>
    <w:rsid w:val="00CD0065"/>
    <w:rsid w:val="00D52259"/>
    <w:rsid w:val="00D55F9F"/>
    <w:rsid w:val="00D662CD"/>
    <w:rsid w:val="00D852EA"/>
    <w:rsid w:val="00D85E08"/>
    <w:rsid w:val="00DA219D"/>
    <w:rsid w:val="00DD508E"/>
    <w:rsid w:val="00DE0E42"/>
    <w:rsid w:val="00DE282C"/>
    <w:rsid w:val="00DF5A85"/>
    <w:rsid w:val="00E37A09"/>
    <w:rsid w:val="00E40F76"/>
    <w:rsid w:val="00E41305"/>
    <w:rsid w:val="00E67238"/>
    <w:rsid w:val="00EA7B0F"/>
    <w:rsid w:val="00EB1DF7"/>
    <w:rsid w:val="00EB3323"/>
    <w:rsid w:val="00EB3E73"/>
    <w:rsid w:val="00ED3CD3"/>
    <w:rsid w:val="00F44821"/>
    <w:rsid w:val="00F53DD8"/>
    <w:rsid w:val="00F91972"/>
    <w:rsid w:val="00F95DEE"/>
    <w:rsid w:val="00FA4587"/>
    <w:rsid w:val="00FA7262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A79908"/>
  <w15:chartTrackingRefBased/>
  <w15:docId w15:val="{876A36C8-17E5-4767-BBD3-E5CF074E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eastAsia="SimSu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Verdana" w:hAnsi="Symbol" w:cs="Symbol"/>
      <w:sz w:val="20"/>
      <w:szCs w:val="20"/>
    </w:rPr>
  </w:style>
  <w:style w:type="character" w:customStyle="1" w:styleId="WW8Num3z0">
    <w:name w:val="WW8Num3z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4z0">
    <w:name w:val="WW8Num4z0"/>
    <w:rPr>
      <w:rFonts w:ascii="Wingdings" w:eastAsia="Verdana" w:hAnsi="Wingdings" w:cs="Wingdings"/>
      <w:sz w:val="20"/>
      <w:szCs w:val="20"/>
    </w:rPr>
  </w:style>
  <w:style w:type="character" w:customStyle="1" w:styleId="WW8Num5z0">
    <w:name w:val="WW8Num5z0"/>
    <w:rPr>
      <w:rFonts w:ascii="Symbol" w:eastAsia="Verdana" w:hAnsi="Symbol" w:cs="Symbol"/>
      <w:sz w:val="20"/>
      <w:szCs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2z1">
    <w:name w:val="WW8Num12z1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0z3">
    <w:name w:val="WW8Num20z3"/>
    <w:rPr>
      <w:rFonts w:ascii="Symbol" w:hAnsi="Symbol" w:cs="Times New Roman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Arial" w:hAnsi="Arial" w:cs="Aria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cs="Times New Roman"/>
      <w:b/>
      <w:bCs/>
      <w:sz w:val="28"/>
      <w:szCs w:val="28"/>
    </w:rPr>
  </w:style>
  <w:style w:type="character" w:customStyle="1" w:styleId="HeaderChar">
    <w:name w:val="Header Char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WW-DefaultParagraphFont1"/>
  </w:style>
  <w:style w:type="character" w:customStyle="1" w:styleId="BodyTextChar">
    <w:name w:val="Body Text Char"/>
    <w:rPr>
      <w:rFonts w:ascii="Arial" w:eastAsia="Times New Roman" w:hAnsi="Arial" w:cs="Arial"/>
      <w:i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WW-DefaultParagraphFont1"/>
  </w:style>
  <w:style w:type="character" w:customStyle="1" w:styleId="nowrap">
    <w:name w:val="nowrap"/>
    <w:basedOn w:val="WW-DefaultParagraphFont1"/>
  </w:style>
  <w:style w:type="character" w:customStyle="1" w:styleId="ipa">
    <w:name w:val="ipa"/>
    <w:basedOn w:val="WW-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rPr>
      <w:rFonts w:ascii="Arial" w:eastAsia="Times New Roman" w:hAnsi="Arial" w:cs="Arial"/>
      <w:sz w:val="24"/>
    </w:rPr>
  </w:style>
  <w:style w:type="character" w:customStyle="1" w:styleId="PlainTextChar">
    <w:name w:val="Plain Text Char"/>
    <w:rPr>
      <w:rFonts w:ascii="Courier New" w:eastAsia="Times New Roman" w:hAnsi="Courier New" w:cs="Courier New"/>
      <w:lang w:eastAsia="hi-IN" w:bidi="hi-IN"/>
    </w:rPr>
  </w:style>
  <w:style w:type="character" w:customStyle="1" w:styleId="ListLabel1">
    <w:name w:val="ListLabel 1"/>
    <w:rPr>
      <w:rFonts w:eastAsia="Arial"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widowControl/>
      <w:autoSpaceDE/>
      <w:spacing w:after="60"/>
      <w:jc w:val="right"/>
    </w:pPr>
    <w:rPr>
      <w:rFonts w:ascii="Arial" w:eastAsia="Times New Roman" w:hAnsi="Arial" w:cs="Arial"/>
      <w:i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widowControl/>
      <w:autoSpaceDE/>
      <w:ind w:left="720"/>
    </w:pPr>
    <w:rPr>
      <w:rFonts w:eastAsia="Times New Roman"/>
      <w:sz w:val="22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widowControl/>
      <w:autoSpaceDE/>
      <w:spacing w:after="120"/>
      <w:ind w:left="360"/>
    </w:pPr>
    <w:rPr>
      <w:rFonts w:ascii="Arial" w:eastAsia="Times New Roman" w:hAnsi="Arial" w:cs="Arial"/>
      <w:szCs w:val="20"/>
    </w:r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ormal1">
    <w:name w:val="Normal1"/>
    <w:pPr>
      <w:suppressAutoHyphens/>
    </w:pPr>
    <w:rPr>
      <w:rFonts w:eastAsia="SimSun" w:cs="Mangal"/>
      <w:sz w:val="24"/>
      <w:szCs w:val="24"/>
      <w:lang w:eastAsia="hi-IN" w:bidi="hi-IN"/>
    </w:rPr>
  </w:style>
  <w:style w:type="character" w:customStyle="1" w:styleId="ph">
    <w:name w:val="ph"/>
    <w:rsid w:val="0073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rthik9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AAC89-859A-419A-BF3F-447F06C5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5336</CharactersWithSpaces>
  <SharedDoc>false</SharedDoc>
  <HLinks>
    <vt:vector size="6" baseType="variant">
      <vt:variant>
        <vt:i4>1835058</vt:i4>
      </vt:variant>
      <vt:variant>
        <vt:i4>0</vt:i4>
      </vt:variant>
      <vt:variant>
        <vt:i4>0</vt:i4>
      </vt:variant>
      <vt:variant>
        <vt:i4>5</vt:i4>
      </vt:variant>
      <vt:variant>
        <vt:lpwstr>mailto:karthik9989@gmail.com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Reddy, Chintala</dc:creator>
  <cp:keywords/>
  <cp:lastModifiedBy>Reddy, Karthik</cp:lastModifiedBy>
  <cp:revision>4</cp:revision>
  <cp:lastPrinted>1899-12-31T18:30:00Z</cp:lastPrinted>
  <dcterms:created xsi:type="dcterms:W3CDTF">2019-07-11T04:41:00Z</dcterms:created>
  <dcterms:modified xsi:type="dcterms:W3CDTF">2019-07-11T06:02:00Z</dcterms:modified>
</cp:coreProperties>
</file>